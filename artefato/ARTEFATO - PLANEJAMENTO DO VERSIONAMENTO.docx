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14CD" w:rsidRDefault="003059F5">
      <w:pPr>
        <w:tabs>
          <w:tab w:val="right" w:leader="dot" w:pos="750"/>
        </w:tabs>
        <w:rPr>
          <w:lang w:val="pt-BR"/>
        </w:rPr>
      </w:pPr>
      <w:r w:rsidRPr="003059F5"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323ADE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PLANEJAMENTO DO VERSIONAMENTO</w:t>
                    </w:r>
                  </w:p>
                </w:txbxContent>
              </v:textbox>
            </v:shape>
          </v:group>
        </w:pict>
      </w:r>
      <w:r w:rsidRPr="003059F5"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r w:rsidRPr="003059F5">
        <w:pict>
          <v:group id="_x0000_s1032" style="position:absolute;margin-left:-24.65pt;margin-top:-32.85pt;width:57.15pt;height:61.2pt;z-index:251658752;mso-wrap-distance-left:0;mso-wrap-distance-right:0" coordorigin="-493,-657" coordsize="1143,1224">
            <o:lock v:ext="edit" text="t"/>
            <v:roundrect id="_x0000_s1033" style="position:absolute;left:-493;top:-657;width:1143;height:1224;mso-wrap-style:none;v-text-anchor:middle" arcsize="5212f" strokeweight=".26mm">
              <v:fill color2="black"/>
              <v:stroke joinstyle="miter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-455;top:-620;width:1071;height:1152;mso-wrap-style:none;v-text-anchor:middle">
              <v:fill type="frame"/>
              <v:stroke joinstyle="round"/>
              <v:imagedata r:id="rId8" o:title=""/>
            </v:shape>
          </v:group>
        </w:pict>
      </w:r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164A0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0F34E6">
              <w:rPr>
                <w:sz w:val="16"/>
                <w:szCs w:val="16"/>
                <w:lang w:val="pt-BR"/>
              </w:rPr>
              <w:t>PLANEJAMENTO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Pr="006613E4" w:rsidRDefault="006613E4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AÇÃO</w:t>
            </w:r>
          </w:p>
        </w:tc>
      </w:tr>
      <w:tr w:rsidR="00F314CD" w:rsidRPr="00117B1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F34E6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117B1F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CADA CLASSE COM REGRA DE NEGOCIO FUNCIONANDO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6613E4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117B1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INTEGRAÇÃO DAS CLASSES </w:t>
            </w:r>
            <w:r w:rsidR="00041E67">
              <w:rPr>
                <w:lang w:val="pt-BR"/>
              </w:rPr>
              <w:t xml:space="preserve">- </w:t>
            </w:r>
            <w:r>
              <w:rPr>
                <w:lang w:val="pt-BR"/>
              </w:rPr>
              <w:t>GERAR BASELINE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6613E4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 w:rsidP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INTEGRAÇÃO DAS CLASSES REALIZANDO REGRAS DE NEGOCIO 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COMMIT</w:t>
            </w: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041E6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GERAR BUILD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2124A5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5784C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RELEASE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9"/>
      <w:footerReference w:type="default" r:id="rId10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45B" w:rsidRDefault="00A3145B">
      <w:r>
        <w:separator/>
      </w:r>
    </w:p>
  </w:endnote>
  <w:endnote w:type="continuationSeparator" w:id="1">
    <w:p w:rsidR="00A3145B" w:rsidRDefault="00A31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Pr="006329DD" w:rsidRDefault="00F314CD" w:rsidP="006329D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45B" w:rsidRDefault="00A3145B">
      <w:r>
        <w:separator/>
      </w:r>
    </w:p>
  </w:footnote>
  <w:footnote w:type="continuationSeparator" w:id="1">
    <w:p w:rsidR="00A3145B" w:rsidRDefault="00A314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4B99"/>
    <w:rsid w:val="00017587"/>
    <w:rsid w:val="00041E67"/>
    <w:rsid w:val="00096442"/>
    <w:rsid w:val="000F34E6"/>
    <w:rsid w:val="00117B1F"/>
    <w:rsid w:val="0013631C"/>
    <w:rsid w:val="00164A0D"/>
    <w:rsid w:val="001708A0"/>
    <w:rsid w:val="001C5F4B"/>
    <w:rsid w:val="001D5943"/>
    <w:rsid w:val="002035A0"/>
    <w:rsid w:val="002124A5"/>
    <w:rsid w:val="00221AB3"/>
    <w:rsid w:val="00257D6D"/>
    <w:rsid w:val="002A6B88"/>
    <w:rsid w:val="002E58D4"/>
    <w:rsid w:val="00302652"/>
    <w:rsid w:val="003059F5"/>
    <w:rsid w:val="00323ADE"/>
    <w:rsid w:val="00325427"/>
    <w:rsid w:val="00383A7D"/>
    <w:rsid w:val="003A7B3C"/>
    <w:rsid w:val="003C0997"/>
    <w:rsid w:val="003E1813"/>
    <w:rsid w:val="003E46AA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329DD"/>
    <w:rsid w:val="006613E4"/>
    <w:rsid w:val="0069166C"/>
    <w:rsid w:val="006B228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3145B"/>
    <w:rsid w:val="00A74A38"/>
    <w:rsid w:val="00A84B99"/>
    <w:rsid w:val="00AA3A89"/>
    <w:rsid w:val="00AC3465"/>
    <w:rsid w:val="00B008DF"/>
    <w:rsid w:val="00B178C9"/>
    <w:rsid w:val="00B25A8A"/>
    <w:rsid w:val="00BB0C12"/>
    <w:rsid w:val="00BF48E9"/>
    <w:rsid w:val="00C15A68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  <w:rsid w:val="00F5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Caption">
    <w:name w:val="Caption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FD29-0E2F-450C-AC04-947F88BA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Jaidson</cp:lastModifiedBy>
  <cp:revision>12</cp:revision>
  <cp:lastPrinted>2006-07-13T18:00:00Z</cp:lastPrinted>
  <dcterms:created xsi:type="dcterms:W3CDTF">2013-05-04T00:26:00Z</dcterms:created>
  <dcterms:modified xsi:type="dcterms:W3CDTF">2013-05-04T00:44:00Z</dcterms:modified>
</cp:coreProperties>
</file>