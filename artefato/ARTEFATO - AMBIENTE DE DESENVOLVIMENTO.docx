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14CD" w:rsidRDefault="005037CA">
      <w:pPr>
        <w:tabs>
          <w:tab w:val="right" w:leader="dot" w:pos="750"/>
        </w:tabs>
        <w:rPr>
          <w:lang w:val="pt-BR"/>
        </w:rPr>
      </w:pPr>
      <w:r w:rsidRPr="005037CA">
        <w:pict>
          <v:group id="_x0000_s1026" style="position:absolute;margin-left:37.75pt;margin-top:-32.05pt;width:324.6pt;height:61.1pt;z-index:251656704;mso-wrap-distance-left:0;mso-wrap-distance-right:0" coordorigin="755,-641" coordsize="6492,1222">
            <o:lock v:ext="edit" text="t"/>
            <v:roundrect id="_x0000_s1027" style="position:absolute;left:755;top:-641;width:6492;height:1222;mso-wrap-style:none;v-text-anchor:middle" arcsize="5307f" strokeweight=".26mm">
              <v:fill color2="black"/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94;top:-602;width:6414;height:1144;v-text-anchor:middle" filled="f" stroked="f">
              <v:stroke joinstyle="round"/>
              <v:textbox style="mso-rotate-with-shape:t" inset="0,0,0,0">
                <w:txbxContent>
                  <w:p w:rsidR="00F314CD" w:rsidRDefault="00467E73">
                    <w:pPr>
                      <w:spacing w:before="240" w:after="240"/>
                      <w:jc w:val="center"/>
                      <w:rPr>
                        <w:rFonts w:ascii="Arial" w:hAnsi="Arial"/>
                        <w:b/>
                        <w:sz w:val="32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  <w:lang w:val="pt-BR"/>
                      </w:rPr>
                      <w:t>AMBIENTE DE DESENVOLVIMENTO</w:t>
                    </w:r>
                  </w:p>
                </w:txbxContent>
              </v:textbox>
            </v:shape>
          </v:group>
        </w:pict>
      </w:r>
      <w:r w:rsidRPr="005037CA">
        <w:pict>
          <v:group id="_x0000_s1029" style="position:absolute;margin-left:367.3pt;margin-top:-32.05pt;width:106.05pt;height:60.85pt;z-index:251657728;mso-wrap-distance-left:0;mso-wrap-distance-right:0" coordorigin="7346,-641" coordsize="2121,1217">
            <o:lock v:ext="edit" text="t"/>
            <v:roundrect id="_x0000_s1030" style="position:absolute;left:7346;top:-641;width:2121;height:1217;mso-wrap-style:none;v-text-anchor:middle" arcsize="5270f" strokeweight=".26mm">
              <v:fill color2="black"/>
              <v:stroke joinstyle="miter"/>
            </v:roundrect>
            <v:shape id="_x0000_s1031" type="#_x0000_t202" style="position:absolute;left:7383;top:-618;width:2043;height:1139;v-text-anchor:middle" filled="f" stroked="f">
              <v:stroke joinstyle="round"/>
              <v:textbox style="mso-rotate-with-shape:t" inset="0,0,0,0">
                <w:txbxContent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lang w:val="pt-BR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N.º</w:t>
                    </w:r>
                    <w:r>
                      <w:rPr>
                        <w:rFonts w:ascii="Arial" w:hAnsi="Arial"/>
                        <w:i/>
                        <w:lang w:val="pt-BR"/>
                      </w:rPr>
                      <w:t xml:space="preserve"> </w:t>
                    </w:r>
                    <w:r w:rsidR="00302652" w:rsidRPr="00A630A2">
                      <w:rPr>
                        <w:rFonts w:ascii="Arial" w:hAnsi="Arial"/>
                        <w:i/>
                        <w:lang w:val="pt-BR"/>
                      </w:rPr>
                      <w:t>01</w:t>
                    </w:r>
                  </w:p>
                  <w:p w:rsidR="00F314CD" w:rsidRPr="00474B99" w:rsidRDefault="00F314CD">
                    <w:pPr>
                      <w:spacing w:before="60"/>
                      <w:rPr>
                        <w:lang w:val="pt-BR"/>
                      </w:rPr>
                    </w:pPr>
                  </w:p>
                  <w:p w:rsidR="00302652" w:rsidRPr="00A630A2" w:rsidRDefault="00F314CD" w:rsidP="00302652">
                    <w:pPr>
                      <w:spacing w:before="60"/>
                      <w:rPr>
                        <w:rFonts w:ascii="Arial" w:hAnsi="Arial"/>
                        <w:i/>
                        <w:sz w:val="16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  <w:lang w:val="pt-BR"/>
                      </w:rPr>
                      <w:t xml:space="preserve">Data: </w:t>
                    </w:r>
                    <w:r w:rsidR="00467E73"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03/05/2013</w:t>
                    </w:r>
                  </w:p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sz w:val="16"/>
                        <w:lang w:val="pt-BR"/>
                      </w:rPr>
                    </w:pPr>
                  </w:p>
                  <w:p w:rsidR="00F314CD" w:rsidRPr="00474B99" w:rsidRDefault="00F314CD">
                    <w:pPr>
                      <w:spacing w:before="60"/>
                      <w:ind w:left="68"/>
                      <w:rPr>
                        <w:lang w:val="pt-BR"/>
                      </w:rPr>
                    </w:pPr>
                  </w:p>
                </w:txbxContent>
              </v:textbox>
            </v:shape>
          </v:group>
        </w:pict>
      </w:r>
      <w:r w:rsidRPr="005037CA">
        <w:pict>
          <v:group id="_x0000_s1032" style="position:absolute;margin-left:-24.65pt;margin-top:-32.85pt;width:57.15pt;height:61.2pt;z-index:251658752;mso-wrap-distance-left:0;mso-wrap-distance-right:0" coordorigin="-493,-657" coordsize="1143,1224">
            <o:lock v:ext="edit" text="t"/>
            <v:roundrect id="_x0000_s1033" style="position:absolute;left:-493;top:-657;width:1143;height:1224;mso-wrap-style:none;v-text-anchor:middle" arcsize="5212f" strokeweight=".26mm">
              <v:fill color2="black"/>
              <v:stroke joinstyle="miter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-455;top:-620;width:1071;height:1152;mso-wrap-style:none;v-text-anchor:middle">
              <v:fill type="frame"/>
              <v:stroke joinstyle="round"/>
              <v:imagedata r:id="rId8" o:title=""/>
            </v:shape>
          </v:group>
        </w:pict>
      </w:r>
    </w:p>
    <w:p w:rsidR="00F314CD" w:rsidRDefault="00F314CD">
      <w:pPr>
        <w:tabs>
          <w:tab w:val="right" w:leader="dot" w:pos="750"/>
        </w:tabs>
        <w:rPr>
          <w:lang w:val="pt-BR"/>
        </w:rPr>
      </w:pPr>
    </w:p>
    <w:p w:rsidR="00F314CD" w:rsidRDefault="00F314CD">
      <w:pPr>
        <w:tabs>
          <w:tab w:val="right" w:leader="dot" w:pos="750"/>
        </w:tabs>
        <w:rPr>
          <w:lang w:val="pt-BR"/>
        </w:rPr>
      </w:pPr>
    </w:p>
    <w:tbl>
      <w:tblPr>
        <w:tblW w:w="10061" w:type="dxa"/>
        <w:tblInd w:w="-4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49"/>
        <w:gridCol w:w="960"/>
        <w:gridCol w:w="2703"/>
        <w:gridCol w:w="2296"/>
        <w:gridCol w:w="30"/>
        <w:gridCol w:w="6"/>
        <w:gridCol w:w="2717"/>
      </w:tblGrid>
      <w:tr w:rsidR="00F314CD">
        <w:trPr>
          <w:cantSplit/>
          <w:tblHeader/>
        </w:trPr>
        <w:tc>
          <w:tcPr>
            <w:tcW w:w="1006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IDENTIFICAÇÃO DO DOCUMENTO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55" w:right="-10"/>
              <w:jc w:val="both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1.</w:t>
            </w:r>
            <w:r>
              <w:rPr>
                <w:sz w:val="16"/>
                <w:szCs w:val="16"/>
                <w:lang w:val="pt-BR"/>
              </w:rPr>
              <w:t xml:space="preserve"> NOME DO PROJETO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25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2.</w:t>
            </w:r>
            <w:r>
              <w:rPr>
                <w:sz w:val="16"/>
                <w:szCs w:val="16"/>
                <w:lang w:val="pt-BR"/>
              </w:rPr>
              <w:t xml:space="preserve">  VERSÃO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tabs>
                <w:tab w:val="left" w:pos="740"/>
              </w:tabs>
              <w:snapToGrid w:val="0"/>
              <w:ind w:left="-25" w:right="-10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CALCULADORA DISTRIBUIDA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302652">
            <w:pPr>
              <w:pStyle w:val="Corpodetexto"/>
              <w:snapToGrid w:val="0"/>
              <w:ind w:left="-40" w:right="5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1.</w:t>
            </w:r>
            <w:r w:rsidR="00467E73">
              <w:rPr>
                <w:rFonts w:ascii="Arial" w:hAnsi="Arial"/>
                <w:b/>
                <w:sz w:val="18"/>
                <w:szCs w:val="18"/>
                <w:lang w:val="pt-BR"/>
              </w:rPr>
              <w:t>0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55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AUTORES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3.</w:t>
            </w:r>
            <w:r>
              <w:rPr>
                <w:sz w:val="16"/>
                <w:szCs w:val="16"/>
                <w:lang w:val="pt-BR"/>
              </w:rPr>
              <w:t xml:space="preserve"> IDENTIFICAÇÃO</w:t>
            </w:r>
          </w:p>
        </w:tc>
      </w:tr>
      <w:tr w:rsidR="00F314CD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NOME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VISTO</w:t>
            </w: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ANASTÁCIO LUCAS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Pr="00A630A2" w:rsidRDefault="00467E73" w:rsidP="00583CEB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JAIDSON BRANDÃO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CRISTOPHER PALADINO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JOÂO LÚCIO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rFonts w:ascii="Arial" w:hAnsi="Arial"/>
                <w:b/>
                <w:lang w:val="es-ES_tradnl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AMBIENTE</w:t>
            </w:r>
          </w:p>
        </w:tc>
      </w:tr>
      <w:tr w:rsidR="00F314CD" w:rsidRPr="00467E73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4.</w:t>
            </w:r>
            <w:r>
              <w:rPr>
                <w:sz w:val="16"/>
                <w:szCs w:val="16"/>
                <w:lang w:val="pt-BR"/>
              </w:rPr>
              <w:t xml:space="preserve"> DADOS DO </w:t>
            </w:r>
            <w:r w:rsidR="00467E73">
              <w:rPr>
                <w:sz w:val="16"/>
                <w:szCs w:val="16"/>
                <w:lang w:val="pt-BR"/>
              </w:rPr>
              <w:t>AMBIENTE DE DESENVOLVIMENTO</w:t>
            </w: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467E73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Nᵒ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VERSÃO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</w:pPr>
            <w:r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  <w:t>1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IDE - ECLIPSE INDIGO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JDK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OPERACIONAL - WINDOWS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1.8.6-p398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RUBY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1.8.</w:t>
            </w:r>
            <w:r w:rsidR="001708A0">
              <w:rPr>
                <w:lang w:val="pt-BR"/>
              </w:rPr>
              <w:t>0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GIT 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OBSERVAÇÕES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</w:tbl>
    <w:p w:rsidR="00F314CD" w:rsidRDefault="00F314CD">
      <w:pPr>
        <w:sectPr w:rsidR="00F314CD">
          <w:footerReference w:type="default" r:id="rId9"/>
          <w:footnotePr>
            <w:pos w:val="beneathText"/>
          </w:footnotePr>
          <w:pgSz w:w="12240" w:h="15840"/>
          <w:pgMar w:top="1440" w:right="1440" w:bottom="2336" w:left="1440" w:header="1440" w:footer="1440" w:gutter="0"/>
          <w:cols w:space="720"/>
          <w:docGrid w:linePitch="360"/>
        </w:sectPr>
      </w:pPr>
    </w:p>
    <w:p w:rsidR="00F314CD" w:rsidRPr="00474B99" w:rsidRDefault="00F314CD" w:rsidP="00302652">
      <w:pPr>
        <w:tabs>
          <w:tab w:val="left" w:pos="1120"/>
          <w:tab w:val="right" w:leader="dot" w:pos="10070"/>
        </w:tabs>
        <w:spacing w:before="120" w:after="60"/>
        <w:jc w:val="center"/>
        <w:rPr>
          <w:lang w:val="pt-BR"/>
        </w:rPr>
      </w:pPr>
    </w:p>
    <w:sectPr w:rsidR="00F314CD" w:rsidRPr="00474B99" w:rsidSect="007E4CC4">
      <w:headerReference w:type="default" r:id="rId10"/>
      <w:footerReference w:type="default" r:id="rId11"/>
      <w:footnotePr>
        <w:pos w:val="beneathText"/>
      </w:footnotePr>
      <w:type w:val="continuous"/>
      <w:pgSz w:w="12240" w:h="15840"/>
      <w:pgMar w:top="1440" w:right="1440" w:bottom="161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3EC" w:rsidRDefault="00B623EC">
      <w:r>
        <w:separator/>
      </w:r>
    </w:p>
  </w:endnote>
  <w:endnote w:type="continuationSeparator" w:id="1">
    <w:p w:rsidR="00B623EC" w:rsidRDefault="00B62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CD" w:rsidRDefault="00F314CD">
    <w:pPr>
      <w:widowControl/>
      <w:pBdr>
        <w:top w:val="single" w:sz="1" w:space="1" w:color="000000"/>
      </w:pBdr>
      <w:tabs>
        <w:tab w:val="center" w:pos="4252"/>
        <w:tab w:val="right" w:pos="9072"/>
      </w:tabs>
      <w:snapToGrid w:val="0"/>
      <w:rPr>
        <w:rFonts w:cs="Arial"/>
        <w:i/>
        <w:iCs/>
        <w:color w:val="000080"/>
        <w:lang w:val="pt-B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CD" w:rsidRDefault="00F314CD">
    <w:pPr>
      <w:pStyle w:val="Rodap"/>
      <w:pBdr>
        <w:top w:val="single" w:sz="1" w:space="1" w:color="000000"/>
      </w:pBdr>
      <w:tabs>
        <w:tab w:val="clear" w:pos="4320"/>
        <w:tab w:val="clear" w:pos="8640"/>
        <w:tab w:val="center" w:pos="4530"/>
        <w:tab w:val="right" w:pos="9240"/>
      </w:tabs>
      <w:rPr>
        <w:rFonts w:cs="Arial"/>
        <w:lang w:val="pt-BR"/>
      </w:rPr>
    </w:pPr>
    <w:r>
      <w:rPr>
        <w:rFonts w:cs="Arial"/>
        <w:lang w:val="pt-BR"/>
      </w:rPr>
      <w:t xml:space="preserve">Classificação: </w:t>
    </w:r>
    <w:r w:rsidR="00302652" w:rsidRPr="00583CEB">
      <w:rPr>
        <w:rFonts w:cs="Arial"/>
        <w:iCs/>
        <w:color w:val="000000"/>
        <w:lang w:val="pt-BR"/>
      </w:rPr>
      <w:t>Restrita</w:t>
    </w:r>
    <w:r>
      <w:rPr>
        <w:rFonts w:cs="Arial"/>
        <w:i/>
        <w:iCs/>
        <w:color w:val="000080"/>
        <w:lang w:val="pt-BR"/>
      </w:rPr>
      <w:tab/>
    </w:r>
    <w:r>
      <w:rPr>
        <w:rFonts w:cs="Arial"/>
        <w:lang w:val="pt-BR"/>
      </w:rPr>
      <w:t>Fucapi,</w:t>
    </w:r>
    <w:r>
      <w:rPr>
        <w:rFonts w:cs="Arial"/>
        <w:lang w:val="pt-BR"/>
      </w:rPr>
      <w:tab/>
      <w:t xml:space="preserve">Pág: </w:t>
    </w:r>
    <w:r w:rsidR="005037CA">
      <w:rPr>
        <w:rFonts w:cs="Arial"/>
        <w:lang w:val="pt-BR"/>
      </w:rPr>
      <w:fldChar w:fldCharType="begin"/>
    </w:r>
    <w:r>
      <w:rPr>
        <w:rFonts w:cs="Arial"/>
        <w:lang w:val="pt-BR"/>
      </w:rPr>
      <w:instrText xml:space="preserve"> PAGE </w:instrText>
    </w:r>
    <w:r w:rsidR="005037CA">
      <w:rPr>
        <w:rFonts w:cs="Arial"/>
        <w:lang w:val="pt-BR"/>
      </w:rPr>
      <w:fldChar w:fldCharType="separate"/>
    </w:r>
    <w:r w:rsidR="00467E73">
      <w:rPr>
        <w:rFonts w:cs="Arial"/>
        <w:noProof/>
        <w:lang w:val="pt-BR"/>
      </w:rPr>
      <w:t>2</w:t>
    </w:r>
    <w:r w:rsidR="005037CA">
      <w:rPr>
        <w:rFonts w:cs="Arial"/>
        <w:lang w:val="pt-BR"/>
      </w:rPr>
      <w:fldChar w:fldCharType="end"/>
    </w:r>
    <w:r>
      <w:rPr>
        <w:rFonts w:cs="Arial"/>
        <w:lang w:val="pt-BR"/>
      </w:rPr>
      <w:t>/</w:t>
    </w:r>
    <w:r w:rsidR="005037CA">
      <w:rPr>
        <w:rFonts w:cs="Arial"/>
        <w:lang w:val="pt-BR"/>
      </w:rPr>
      <w:fldChar w:fldCharType="begin"/>
    </w:r>
    <w:r>
      <w:rPr>
        <w:rFonts w:cs="Arial"/>
        <w:lang w:val="pt-BR"/>
      </w:rPr>
      <w:instrText xml:space="preserve"> NUMPAGE \*Arabic </w:instrText>
    </w:r>
    <w:r w:rsidR="005037CA">
      <w:rPr>
        <w:rFonts w:cs="Arial"/>
        <w:lang w:val="pt-BR"/>
      </w:rPr>
      <w:fldChar w:fldCharType="separate"/>
    </w:r>
    <w:r w:rsidR="006E42DC">
      <w:rPr>
        <w:rFonts w:cs="Arial"/>
        <w:noProof/>
        <w:lang w:val="pt-BR"/>
      </w:rPr>
      <w:t>7</w:t>
    </w:r>
    <w:r w:rsidR="005037CA">
      <w:rPr>
        <w:rFonts w:cs="Arial"/>
        <w:lang w:val="pt-BR"/>
      </w:rPr>
      <w:fldChar w:fldCharType="end"/>
    </w:r>
  </w:p>
  <w:p w:rsidR="00F314CD" w:rsidRDefault="00F314CD">
    <w:pPr>
      <w:widowControl/>
      <w:pBdr>
        <w:top w:val="single" w:sz="1" w:space="1" w:color="000000"/>
      </w:pBdr>
      <w:tabs>
        <w:tab w:val="center" w:pos="4252"/>
        <w:tab w:val="right" w:pos="9072"/>
      </w:tabs>
      <w:snapToGrid w:val="0"/>
      <w:rPr>
        <w:rFonts w:cs="Arial"/>
        <w:i/>
        <w:iCs/>
        <w:color w:val="000080"/>
        <w:lang w:val="pt-BR"/>
      </w:rPr>
    </w:pPr>
    <w:r>
      <w:rPr>
        <w:rFonts w:cs="Arial"/>
        <w:lang w:val="pt-BR"/>
      </w:rPr>
      <w:t xml:space="preserve">Lista de Acesso: </w:t>
    </w:r>
    <w:r w:rsidR="00C3668E" w:rsidRPr="006E42DC">
      <w:rPr>
        <w:color w:val="000000"/>
        <w:lang w:val="pt-BR"/>
      </w:rPr>
      <w:t>Diretoria  DETEC, Consultorias  e Auditores Internos e Externos</w:t>
    </w:r>
    <w:r w:rsidR="00C3668E" w:rsidRPr="006E42DC">
      <w:rPr>
        <w:rFonts w:cs="Arial"/>
        <w:iCs/>
        <w:color w:val="000000"/>
        <w:lang w:val="pt-BR"/>
      </w:rPr>
      <w:t xml:space="preserve"> </w:t>
    </w:r>
    <w:r w:rsidR="00C3668E" w:rsidRPr="006E42DC">
      <w:rPr>
        <w:rFonts w:cs="Arial"/>
        <w:i/>
        <w:iCs/>
        <w:color w:val="000080"/>
        <w:lang w:val="pt-BR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3EC" w:rsidRDefault="00B623EC">
      <w:r>
        <w:separator/>
      </w:r>
    </w:p>
  </w:footnote>
  <w:footnote w:type="continuationSeparator" w:id="1">
    <w:p w:rsidR="00B623EC" w:rsidRDefault="00B623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1" w:type="dxa"/>
      <w:tblInd w:w="-41" w:type="dxa"/>
      <w:tblLayout w:type="fixed"/>
      <w:tblLook w:val="0000"/>
    </w:tblPr>
    <w:tblGrid>
      <w:gridCol w:w="6379"/>
      <w:gridCol w:w="3262"/>
    </w:tblGrid>
    <w:tr w:rsidR="00474B99">
      <w:trPr>
        <w:cantSplit/>
      </w:trPr>
      <w:tc>
        <w:tcPr>
          <w:tcW w:w="9641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474B99" w:rsidRPr="00583CEB" w:rsidRDefault="003F1C9D">
          <w:pPr>
            <w:tabs>
              <w:tab w:val="left" w:pos="1135"/>
            </w:tabs>
            <w:snapToGrid w:val="0"/>
            <w:spacing w:before="40"/>
            <w:ind w:right="68"/>
            <w:rPr>
              <w:iCs/>
              <w:color w:val="000000"/>
              <w:lang w:val="pt-BR"/>
            </w:rPr>
          </w:pPr>
          <w:r w:rsidRPr="00583CEB">
            <w:rPr>
              <w:iCs/>
              <w:color w:val="000000"/>
              <w:lang w:val="pt-BR"/>
            </w:rPr>
            <w:t>SIG</w:t>
          </w:r>
        </w:p>
      </w:tc>
    </w:tr>
    <w:tr w:rsidR="00F314CD">
      <w:trPr>
        <w:cantSplit/>
      </w:trPr>
      <w:tc>
        <w:tcPr>
          <w:tcW w:w="6379" w:type="dxa"/>
          <w:tcBorders>
            <w:left w:val="single" w:sz="1" w:space="0" w:color="000000"/>
            <w:bottom w:val="single" w:sz="1" w:space="0" w:color="000000"/>
          </w:tcBorders>
        </w:tcPr>
        <w:p w:rsidR="00F314CD" w:rsidRDefault="00F314C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lang w:val="pt-BR"/>
            </w:rPr>
          </w:pPr>
          <w:r>
            <w:rPr>
              <w:lang w:val="pt-BR"/>
            </w:rPr>
            <w:t>Plano da Qualidade do Projeto</w:t>
          </w:r>
        </w:p>
      </w:tc>
      <w:tc>
        <w:tcPr>
          <w:tcW w:w="326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314CD" w:rsidRPr="00583CEB" w:rsidRDefault="00F314CD" w:rsidP="003F1C9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rFonts w:ascii="Arial" w:eastAsia="Arial" w:hAnsi="Arial" w:cs="Arial"/>
              <w:iCs/>
              <w:color w:val="000000"/>
              <w:sz w:val="16"/>
              <w:szCs w:val="16"/>
              <w:lang w:val="pt-BR"/>
            </w:rPr>
          </w:pPr>
          <w:r>
            <w:rPr>
              <w:lang w:val="pt-BR"/>
            </w:rPr>
            <w:t xml:space="preserve">  Data: </w:t>
          </w:r>
          <w:r w:rsidR="003F1C9D" w:rsidRPr="00583CEB">
            <w:rPr>
              <w:rFonts w:ascii="Arial" w:eastAsia="Arial" w:hAnsi="Arial" w:cs="Arial"/>
              <w:iCs/>
              <w:color w:val="000000"/>
              <w:sz w:val="16"/>
              <w:szCs w:val="16"/>
              <w:lang w:val="pt-BR"/>
            </w:rPr>
            <w:t>21/11/2011</w:t>
          </w:r>
        </w:p>
      </w:tc>
    </w:tr>
    <w:tr w:rsidR="00F314CD">
      <w:trPr>
        <w:cantSplit/>
      </w:trPr>
      <w:tc>
        <w:tcPr>
          <w:tcW w:w="9641" w:type="dxa"/>
          <w:gridSpan w:val="2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314CD" w:rsidRPr="00583CEB" w:rsidRDefault="003F1C9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iCs/>
              <w:color w:val="000000"/>
              <w:lang w:val="pt-BR"/>
            </w:rPr>
          </w:pPr>
          <w:r w:rsidRPr="00583CEB">
            <w:rPr>
              <w:iCs/>
              <w:color w:val="000000"/>
              <w:lang w:val="pt-BR"/>
            </w:rPr>
            <w:t>01</w:t>
          </w:r>
        </w:p>
      </w:tc>
    </w:tr>
  </w:tbl>
  <w:p w:rsidR="00F314CD" w:rsidRDefault="00F314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83"/>
        </w:tabs>
        <w:ind w:left="383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2F2024B"/>
    <w:multiLevelType w:val="hybridMultilevel"/>
    <w:tmpl w:val="568EF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651A"/>
    <w:multiLevelType w:val="hybridMultilevel"/>
    <w:tmpl w:val="E2AEB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74B99"/>
    <w:rsid w:val="00017587"/>
    <w:rsid w:val="00096442"/>
    <w:rsid w:val="0013631C"/>
    <w:rsid w:val="001708A0"/>
    <w:rsid w:val="001D5943"/>
    <w:rsid w:val="002035A0"/>
    <w:rsid w:val="00221AB3"/>
    <w:rsid w:val="002A6B88"/>
    <w:rsid w:val="002E58D4"/>
    <w:rsid w:val="00302652"/>
    <w:rsid w:val="003A7B3C"/>
    <w:rsid w:val="003C0997"/>
    <w:rsid w:val="003E1813"/>
    <w:rsid w:val="003F1C9D"/>
    <w:rsid w:val="0041268D"/>
    <w:rsid w:val="00422BF2"/>
    <w:rsid w:val="00467E73"/>
    <w:rsid w:val="00474B99"/>
    <w:rsid w:val="004D42D9"/>
    <w:rsid w:val="004F2887"/>
    <w:rsid w:val="005037CA"/>
    <w:rsid w:val="00583715"/>
    <w:rsid w:val="00583CEB"/>
    <w:rsid w:val="005B38B2"/>
    <w:rsid w:val="005C35D3"/>
    <w:rsid w:val="005D2B49"/>
    <w:rsid w:val="006108E1"/>
    <w:rsid w:val="00614E65"/>
    <w:rsid w:val="006E42DC"/>
    <w:rsid w:val="006F146C"/>
    <w:rsid w:val="00723FA8"/>
    <w:rsid w:val="00745658"/>
    <w:rsid w:val="007673BB"/>
    <w:rsid w:val="007E4CC4"/>
    <w:rsid w:val="008129DE"/>
    <w:rsid w:val="00833666"/>
    <w:rsid w:val="00852C98"/>
    <w:rsid w:val="00A113FD"/>
    <w:rsid w:val="00A74A38"/>
    <w:rsid w:val="00A84B99"/>
    <w:rsid w:val="00AA3A89"/>
    <w:rsid w:val="00B008DF"/>
    <w:rsid w:val="00B178C9"/>
    <w:rsid w:val="00B623EC"/>
    <w:rsid w:val="00BB0C12"/>
    <w:rsid w:val="00BF48E9"/>
    <w:rsid w:val="00C3668E"/>
    <w:rsid w:val="00CC345D"/>
    <w:rsid w:val="00CD02CF"/>
    <w:rsid w:val="00CE7C16"/>
    <w:rsid w:val="00D246CD"/>
    <w:rsid w:val="00D413A5"/>
    <w:rsid w:val="00D544AB"/>
    <w:rsid w:val="00D86479"/>
    <w:rsid w:val="00D94B5F"/>
    <w:rsid w:val="00DA6CB9"/>
    <w:rsid w:val="00DF51AE"/>
    <w:rsid w:val="00E12CCD"/>
    <w:rsid w:val="00E96597"/>
    <w:rsid w:val="00EA6F55"/>
    <w:rsid w:val="00EB5386"/>
    <w:rsid w:val="00EC1430"/>
    <w:rsid w:val="00F02528"/>
    <w:rsid w:val="00F3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CC4"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7E4CC4"/>
    <w:pPr>
      <w:keepNext/>
      <w:tabs>
        <w:tab w:val="num" w:pos="0"/>
      </w:tabs>
      <w:spacing w:before="120" w:after="6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rsid w:val="007E4CC4"/>
    <w:pPr>
      <w:numPr>
        <w:ilvl w:val="1"/>
      </w:numPr>
      <w:tabs>
        <w:tab w:val="num" w:pos="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E4CC4"/>
    <w:pPr>
      <w:tabs>
        <w:tab w:val="clear" w:pos="0"/>
      </w:tabs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E4CC4"/>
    <w:pPr>
      <w:tabs>
        <w:tab w:val="clear" w:pos="0"/>
      </w:tabs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E4CC4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E4CC4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E4CC4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E4CC4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E4CC4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7E4CC4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7E4CC4"/>
    <w:rPr>
      <w:rFonts w:ascii="Courier New" w:hAnsi="Courier New"/>
    </w:rPr>
  </w:style>
  <w:style w:type="character" w:customStyle="1" w:styleId="WW8Num3z2">
    <w:name w:val="WW8Num3z2"/>
    <w:rsid w:val="007E4CC4"/>
    <w:rPr>
      <w:rFonts w:ascii="Wingdings" w:hAnsi="Wingdings"/>
    </w:rPr>
  </w:style>
  <w:style w:type="character" w:customStyle="1" w:styleId="WW8Num4z0">
    <w:name w:val="WW8Num4z0"/>
    <w:rsid w:val="007E4CC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7E4CC4"/>
  </w:style>
  <w:style w:type="character" w:customStyle="1" w:styleId="WW8Num2z0">
    <w:name w:val="WW8Num2z0"/>
    <w:rsid w:val="007E4CC4"/>
    <w:rPr>
      <w:rFonts w:ascii="Symbol" w:hAnsi="Symbol"/>
    </w:rPr>
  </w:style>
  <w:style w:type="character" w:customStyle="1" w:styleId="WW8Num2z1">
    <w:name w:val="WW8Num2z1"/>
    <w:rsid w:val="007E4CC4"/>
    <w:rPr>
      <w:rFonts w:ascii="Courier New" w:hAnsi="Courier New"/>
    </w:rPr>
  </w:style>
  <w:style w:type="character" w:customStyle="1" w:styleId="WW8Num2z2">
    <w:name w:val="WW8Num2z2"/>
    <w:rsid w:val="007E4CC4"/>
    <w:rPr>
      <w:rFonts w:ascii="Wingdings" w:hAnsi="Wingdings"/>
    </w:rPr>
  </w:style>
  <w:style w:type="character" w:customStyle="1" w:styleId="WW-Absatz-Standardschriftart">
    <w:name w:val="WW-Absatz-Standardschriftart"/>
    <w:rsid w:val="007E4CC4"/>
  </w:style>
  <w:style w:type="character" w:customStyle="1" w:styleId="WW-Absatz-Standardschriftart1">
    <w:name w:val="WW-Absatz-Standardschriftart1"/>
    <w:rsid w:val="007E4CC4"/>
  </w:style>
  <w:style w:type="character" w:customStyle="1" w:styleId="Fontepargpadro1">
    <w:name w:val="Fonte parág. padrão1"/>
    <w:rsid w:val="007E4CC4"/>
  </w:style>
  <w:style w:type="character" w:customStyle="1" w:styleId="WW-Absatz-Standardschriftart11">
    <w:name w:val="WW-Absatz-Standardschriftart11"/>
    <w:rsid w:val="007E4CC4"/>
  </w:style>
  <w:style w:type="character" w:customStyle="1" w:styleId="WW-Absatz-Standardschriftart111">
    <w:name w:val="WW-Absatz-Standardschriftart111"/>
    <w:rsid w:val="007E4CC4"/>
  </w:style>
  <w:style w:type="character" w:customStyle="1" w:styleId="WW-Fontepargpadro">
    <w:name w:val="WW-Fonte parág. padrão"/>
    <w:rsid w:val="007E4CC4"/>
  </w:style>
  <w:style w:type="character" w:customStyle="1" w:styleId="WW-Absatz-Standardschriftart1111">
    <w:name w:val="WW-Absatz-Standardschriftart1111"/>
    <w:rsid w:val="007E4CC4"/>
  </w:style>
  <w:style w:type="character" w:customStyle="1" w:styleId="WW-Absatz-Standardschriftart11111">
    <w:name w:val="WW-Absatz-Standardschriftart11111"/>
    <w:rsid w:val="007E4CC4"/>
  </w:style>
  <w:style w:type="character" w:customStyle="1" w:styleId="WW-Fontepargpadro1">
    <w:name w:val="WW-Fonte parág. padrão1"/>
    <w:rsid w:val="007E4CC4"/>
  </w:style>
  <w:style w:type="character" w:customStyle="1" w:styleId="WW-Absatz-Standardschriftart111111">
    <w:name w:val="WW-Absatz-Standardschriftart111111"/>
    <w:rsid w:val="007E4CC4"/>
  </w:style>
  <w:style w:type="character" w:customStyle="1" w:styleId="WW-Absatz-Standardschriftart1111111">
    <w:name w:val="WW-Absatz-Standardschriftart1111111"/>
    <w:rsid w:val="007E4CC4"/>
  </w:style>
  <w:style w:type="character" w:customStyle="1" w:styleId="WW-Absatz-Standardschriftart11111111">
    <w:name w:val="WW-Absatz-Standardschriftart11111111"/>
    <w:rsid w:val="007E4CC4"/>
  </w:style>
  <w:style w:type="character" w:customStyle="1" w:styleId="WW-Absatz-Standardschriftart111111111">
    <w:name w:val="WW-Absatz-Standardschriftart111111111"/>
    <w:rsid w:val="007E4CC4"/>
  </w:style>
  <w:style w:type="character" w:customStyle="1" w:styleId="WW-Absatz-Standardschriftart1111111111">
    <w:name w:val="WW-Absatz-Standardschriftart1111111111"/>
    <w:rsid w:val="007E4CC4"/>
  </w:style>
  <w:style w:type="character" w:customStyle="1" w:styleId="WW8Num1z0">
    <w:name w:val="WW8Num1z0"/>
    <w:rsid w:val="007E4CC4"/>
    <w:rPr>
      <w:rFonts w:ascii="Symbol" w:hAnsi="Symbol"/>
    </w:rPr>
  </w:style>
  <w:style w:type="character" w:customStyle="1" w:styleId="WW-Absatz-Standardschriftart11111111111">
    <w:name w:val="WW-Absatz-Standardschriftart11111111111"/>
    <w:rsid w:val="007E4CC4"/>
  </w:style>
  <w:style w:type="character" w:customStyle="1" w:styleId="WW-Absatz-Standardschriftart111111111111">
    <w:name w:val="WW-Absatz-Standardschriftart111111111111"/>
    <w:rsid w:val="007E4CC4"/>
  </w:style>
  <w:style w:type="character" w:customStyle="1" w:styleId="WW-WW8Num1z0">
    <w:name w:val="WW-WW8Num1z0"/>
    <w:rsid w:val="007E4CC4"/>
    <w:rPr>
      <w:rFonts w:ascii="Symbol" w:hAnsi="Symbol"/>
    </w:rPr>
  </w:style>
  <w:style w:type="character" w:customStyle="1" w:styleId="WW-WW8Num2z0">
    <w:name w:val="WW-WW8Num2z0"/>
    <w:rsid w:val="007E4CC4"/>
    <w:rPr>
      <w:rFonts w:ascii="Symbol" w:hAnsi="Symbol"/>
    </w:rPr>
  </w:style>
  <w:style w:type="character" w:customStyle="1" w:styleId="WW-WW8Num2z1">
    <w:name w:val="WW-WW8Num2z1"/>
    <w:rsid w:val="007E4CC4"/>
    <w:rPr>
      <w:rFonts w:ascii="Courier New" w:hAnsi="Courier New"/>
    </w:rPr>
  </w:style>
  <w:style w:type="character" w:customStyle="1" w:styleId="WW-WW8Num2z2">
    <w:name w:val="WW-WW8Num2z2"/>
    <w:rsid w:val="007E4CC4"/>
    <w:rPr>
      <w:rFonts w:ascii="Wingdings" w:hAnsi="Wingdings"/>
    </w:rPr>
  </w:style>
  <w:style w:type="character" w:customStyle="1" w:styleId="WW-Absatz-Standardschriftart1111111111111">
    <w:name w:val="WW-Absatz-Standardschriftart1111111111111"/>
    <w:rsid w:val="007E4CC4"/>
  </w:style>
  <w:style w:type="character" w:customStyle="1" w:styleId="WW-WW8Num1z01">
    <w:name w:val="WW-WW8Num1z01"/>
    <w:rsid w:val="007E4CC4"/>
    <w:rPr>
      <w:rFonts w:ascii="Symbol" w:hAnsi="Symbol"/>
    </w:rPr>
  </w:style>
  <w:style w:type="character" w:customStyle="1" w:styleId="WW-WW8Num2z01">
    <w:name w:val="WW-WW8Num2z01"/>
    <w:rsid w:val="007E4CC4"/>
    <w:rPr>
      <w:rFonts w:ascii="Symbol" w:hAnsi="Symbol"/>
    </w:rPr>
  </w:style>
  <w:style w:type="character" w:customStyle="1" w:styleId="WW-WW8Num2z11">
    <w:name w:val="WW-WW8Num2z11"/>
    <w:rsid w:val="007E4CC4"/>
    <w:rPr>
      <w:rFonts w:ascii="Courier New" w:hAnsi="Courier New"/>
    </w:rPr>
  </w:style>
  <w:style w:type="character" w:customStyle="1" w:styleId="WW-WW8Num2z21">
    <w:name w:val="WW-WW8Num2z21"/>
    <w:rsid w:val="007E4CC4"/>
    <w:rPr>
      <w:rFonts w:ascii="Wingdings" w:hAnsi="Wingdings"/>
    </w:rPr>
  </w:style>
  <w:style w:type="character" w:customStyle="1" w:styleId="WW-Absatz-Standardschriftart11111111111111">
    <w:name w:val="WW-Absatz-Standardschriftart11111111111111"/>
    <w:rsid w:val="007E4CC4"/>
  </w:style>
  <w:style w:type="character" w:customStyle="1" w:styleId="WW-WW8Num1z011">
    <w:name w:val="WW-WW8Num1z011"/>
    <w:rsid w:val="007E4CC4"/>
    <w:rPr>
      <w:rFonts w:ascii="Symbol" w:hAnsi="Symbol"/>
    </w:rPr>
  </w:style>
  <w:style w:type="character" w:customStyle="1" w:styleId="WW-WW8Num2z011">
    <w:name w:val="WW-WW8Num2z011"/>
    <w:rsid w:val="007E4CC4"/>
    <w:rPr>
      <w:rFonts w:ascii="Symbol" w:hAnsi="Symbol"/>
    </w:rPr>
  </w:style>
  <w:style w:type="character" w:customStyle="1" w:styleId="WW-WW8Num2z111">
    <w:name w:val="WW-WW8Num2z111"/>
    <w:rsid w:val="007E4CC4"/>
    <w:rPr>
      <w:rFonts w:ascii="Courier New" w:hAnsi="Courier New"/>
    </w:rPr>
  </w:style>
  <w:style w:type="character" w:customStyle="1" w:styleId="WW-WW8Num2z211">
    <w:name w:val="WW-WW8Num2z211"/>
    <w:rsid w:val="007E4CC4"/>
    <w:rPr>
      <w:rFonts w:ascii="Wingdings" w:hAnsi="Wingdings"/>
    </w:rPr>
  </w:style>
  <w:style w:type="character" w:customStyle="1" w:styleId="WW-Absatz-Standardschriftart111111111111111">
    <w:name w:val="WW-Absatz-Standardschriftart111111111111111"/>
    <w:rsid w:val="007E4CC4"/>
  </w:style>
  <w:style w:type="character" w:customStyle="1" w:styleId="WW-WW8Num1z0111">
    <w:name w:val="WW-WW8Num1z0111"/>
    <w:rsid w:val="007E4CC4"/>
    <w:rPr>
      <w:rFonts w:ascii="Symbol" w:hAnsi="Symbol"/>
    </w:rPr>
  </w:style>
  <w:style w:type="character" w:customStyle="1" w:styleId="WW-WW8Num2z0111">
    <w:name w:val="WW-WW8Num2z0111"/>
    <w:rsid w:val="007E4CC4"/>
    <w:rPr>
      <w:rFonts w:ascii="Symbol" w:hAnsi="Symbol"/>
    </w:rPr>
  </w:style>
  <w:style w:type="character" w:customStyle="1" w:styleId="WW-WW8Num2z1111">
    <w:name w:val="WW-WW8Num2z1111"/>
    <w:rsid w:val="007E4CC4"/>
    <w:rPr>
      <w:rFonts w:ascii="Courier New" w:hAnsi="Courier New"/>
    </w:rPr>
  </w:style>
  <w:style w:type="character" w:customStyle="1" w:styleId="WW-WW8Num2z2111">
    <w:name w:val="WW-WW8Num2z2111"/>
    <w:rsid w:val="007E4CC4"/>
    <w:rPr>
      <w:rFonts w:ascii="Wingdings" w:hAnsi="Wingdings"/>
    </w:rPr>
  </w:style>
  <w:style w:type="character" w:customStyle="1" w:styleId="WW-Absatz-Standardschriftart1111111111111111">
    <w:name w:val="WW-Absatz-Standardschriftart1111111111111111"/>
    <w:rsid w:val="007E4CC4"/>
  </w:style>
  <w:style w:type="character" w:customStyle="1" w:styleId="WW-WW8Num1z01111">
    <w:name w:val="WW-WW8Num1z01111"/>
    <w:rsid w:val="007E4CC4"/>
    <w:rPr>
      <w:rFonts w:ascii="Symbol" w:hAnsi="Symbol"/>
    </w:rPr>
  </w:style>
  <w:style w:type="character" w:customStyle="1" w:styleId="WW-WW8Num2z01111">
    <w:name w:val="WW-WW8Num2z01111"/>
    <w:rsid w:val="007E4CC4"/>
    <w:rPr>
      <w:rFonts w:ascii="Symbol" w:hAnsi="Symbol"/>
    </w:rPr>
  </w:style>
  <w:style w:type="character" w:customStyle="1" w:styleId="WW-WW8Num2z11111">
    <w:name w:val="WW-WW8Num2z11111"/>
    <w:rsid w:val="007E4CC4"/>
    <w:rPr>
      <w:rFonts w:ascii="Courier New" w:hAnsi="Courier New"/>
    </w:rPr>
  </w:style>
  <w:style w:type="character" w:customStyle="1" w:styleId="WW-WW8Num2z21111">
    <w:name w:val="WW-WW8Num2z21111"/>
    <w:rsid w:val="007E4CC4"/>
    <w:rPr>
      <w:rFonts w:ascii="Wingdings" w:hAnsi="Wingdings"/>
    </w:rPr>
  </w:style>
  <w:style w:type="character" w:customStyle="1" w:styleId="WW-Absatz-Standardschriftart11111111111111111">
    <w:name w:val="WW-Absatz-Standardschriftart11111111111111111"/>
    <w:rsid w:val="007E4CC4"/>
  </w:style>
  <w:style w:type="character" w:customStyle="1" w:styleId="WW-WW8Num1z011111">
    <w:name w:val="WW-WW8Num1z011111"/>
    <w:rsid w:val="007E4CC4"/>
    <w:rPr>
      <w:rFonts w:ascii="Symbol" w:hAnsi="Symbol"/>
    </w:rPr>
  </w:style>
  <w:style w:type="character" w:customStyle="1" w:styleId="WW-WW8Num2z011111">
    <w:name w:val="WW-WW8Num2z011111"/>
    <w:rsid w:val="007E4CC4"/>
    <w:rPr>
      <w:rFonts w:ascii="Symbol" w:hAnsi="Symbol"/>
    </w:rPr>
  </w:style>
  <w:style w:type="character" w:customStyle="1" w:styleId="WW-WW8Num2z111111">
    <w:name w:val="WW-WW8Num2z111111"/>
    <w:rsid w:val="007E4CC4"/>
    <w:rPr>
      <w:rFonts w:ascii="Courier New" w:hAnsi="Courier New"/>
    </w:rPr>
  </w:style>
  <w:style w:type="character" w:customStyle="1" w:styleId="WW-WW8Num2z211111">
    <w:name w:val="WW-WW8Num2z211111"/>
    <w:rsid w:val="007E4CC4"/>
    <w:rPr>
      <w:rFonts w:ascii="Wingdings" w:hAnsi="Wingdings"/>
    </w:rPr>
  </w:style>
  <w:style w:type="character" w:customStyle="1" w:styleId="WW-Absatz-Standardschriftart111111111111111111">
    <w:name w:val="WW-Absatz-Standardschriftart111111111111111111"/>
    <w:rsid w:val="007E4CC4"/>
  </w:style>
  <w:style w:type="character" w:customStyle="1" w:styleId="WW-WW8Num1z0111111">
    <w:name w:val="WW-WW8Num1z0111111"/>
    <w:rsid w:val="007E4CC4"/>
    <w:rPr>
      <w:rFonts w:ascii="Symbol" w:hAnsi="Symbol"/>
    </w:rPr>
  </w:style>
  <w:style w:type="character" w:customStyle="1" w:styleId="WW-WW8Num2z0111111">
    <w:name w:val="WW-WW8Num2z0111111"/>
    <w:rsid w:val="007E4CC4"/>
    <w:rPr>
      <w:rFonts w:ascii="Symbol" w:hAnsi="Symbol"/>
    </w:rPr>
  </w:style>
  <w:style w:type="character" w:customStyle="1" w:styleId="WW-WW8Num2z1111111">
    <w:name w:val="WW-WW8Num2z1111111"/>
    <w:rsid w:val="007E4CC4"/>
    <w:rPr>
      <w:rFonts w:ascii="Courier New" w:hAnsi="Courier New"/>
    </w:rPr>
  </w:style>
  <w:style w:type="character" w:customStyle="1" w:styleId="WW-WW8Num2z2111111">
    <w:name w:val="WW-WW8Num2z2111111"/>
    <w:rsid w:val="007E4CC4"/>
    <w:rPr>
      <w:rFonts w:ascii="Wingdings" w:hAnsi="Wingdings"/>
    </w:rPr>
  </w:style>
  <w:style w:type="character" w:customStyle="1" w:styleId="WW-Absatz-Standardschriftart1111111111111111111">
    <w:name w:val="WW-Absatz-Standardschriftart1111111111111111111"/>
    <w:rsid w:val="007E4CC4"/>
  </w:style>
  <w:style w:type="character" w:customStyle="1" w:styleId="WW-WW8Num1z01111111">
    <w:name w:val="WW-WW8Num1z01111111"/>
    <w:rsid w:val="007E4CC4"/>
    <w:rPr>
      <w:rFonts w:ascii="Symbol" w:hAnsi="Symbol"/>
    </w:rPr>
  </w:style>
  <w:style w:type="character" w:customStyle="1" w:styleId="WW-WW8Num2z01111111">
    <w:name w:val="WW-WW8Num2z01111111"/>
    <w:rsid w:val="007E4CC4"/>
    <w:rPr>
      <w:rFonts w:ascii="Symbol" w:hAnsi="Symbol"/>
    </w:rPr>
  </w:style>
  <w:style w:type="character" w:customStyle="1" w:styleId="WW-WW8Num2z11111111">
    <w:name w:val="WW-WW8Num2z11111111"/>
    <w:rsid w:val="007E4CC4"/>
    <w:rPr>
      <w:rFonts w:ascii="Courier New" w:hAnsi="Courier New"/>
    </w:rPr>
  </w:style>
  <w:style w:type="character" w:customStyle="1" w:styleId="WW-WW8Num2z21111111">
    <w:name w:val="WW-WW8Num2z21111111"/>
    <w:rsid w:val="007E4CC4"/>
    <w:rPr>
      <w:rFonts w:ascii="Wingdings" w:hAnsi="Wingdings"/>
    </w:rPr>
  </w:style>
  <w:style w:type="character" w:customStyle="1" w:styleId="WW-Absatz-Standardschriftart11111111111111111111">
    <w:name w:val="WW-Absatz-Standardschriftart11111111111111111111"/>
    <w:rsid w:val="007E4CC4"/>
  </w:style>
  <w:style w:type="character" w:customStyle="1" w:styleId="WW-WW8Num1z011111111">
    <w:name w:val="WW-WW8Num1z011111111"/>
    <w:rsid w:val="007E4CC4"/>
    <w:rPr>
      <w:rFonts w:ascii="Symbol" w:hAnsi="Symbol"/>
    </w:rPr>
  </w:style>
  <w:style w:type="character" w:customStyle="1" w:styleId="WW-WW8Num2z011111111">
    <w:name w:val="WW-WW8Num2z011111111"/>
    <w:rsid w:val="007E4CC4"/>
    <w:rPr>
      <w:rFonts w:ascii="Symbol" w:hAnsi="Symbol"/>
    </w:rPr>
  </w:style>
  <w:style w:type="character" w:customStyle="1" w:styleId="WW-WW8Num2z111111111">
    <w:name w:val="WW-WW8Num2z111111111"/>
    <w:rsid w:val="007E4CC4"/>
    <w:rPr>
      <w:rFonts w:ascii="Courier New" w:hAnsi="Courier New"/>
    </w:rPr>
  </w:style>
  <w:style w:type="character" w:customStyle="1" w:styleId="WW-WW8Num2z211111111">
    <w:name w:val="WW-WW8Num2z211111111"/>
    <w:rsid w:val="007E4CC4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7E4CC4"/>
  </w:style>
  <w:style w:type="character" w:customStyle="1" w:styleId="WW-WW8Num1z0111111111">
    <w:name w:val="WW-WW8Num1z0111111111"/>
    <w:rsid w:val="007E4CC4"/>
    <w:rPr>
      <w:rFonts w:ascii="Symbol" w:hAnsi="Symbol"/>
    </w:rPr>
  </w:style>
  <w:style w:type="character" w:customStyle="1" w:styleId="WW-WW8Num2z0111111111">
    <w:name w:val="WW-WW8Num2z0111111111"/>
    <w:rsid w:val="007E4CC4"/>
    <w:rPr>
      <w:rFonts w:ascii="Symbol" w:hAnsi="Symbol"/>
    </w:rPr>
  </w:style>
  <w:style w:type="character" w:customStyle="1" w:styleId="WW-WW8Num2z1111111111">
    <w:name w:val="WW-WW8Num2z1111111111"/>
    <w:rsid w:val="007E4CC4"/>
    <w:rPr>
      <w:rFonts w:ascii="Courier New" w:hAnsi="Courier New"/>
    </w:rPr>
  </w:style>
  <w:style w:type="character" w:customStyle="1" w:styleId="WW-WW8Num2z2111111111">
    <w:name w:val="WW-WW8Num2z2111111111"/>
    <w:rsid w:val="007E4CC4"/>
    <w:rPr>
      <w:rFonts w:ascii="Wingdings" w:hAnsi="Wingdings"/>
    </w:rPr>
  </w:style>
  <w:style w:type="character" w:customStyle="1" w:styleId="WW-Absatz-Standardschriftart1111111111111111111111">
    <w:name w:val="WW-Absatz-Standardschriftart1111111111111111111111"/>
    <w:rsid w:val="007E4CC4"/>
  </w:style>
  <w:style w:type="character" w:customStyle="1" w:styleId="WW-WW8Num1z01111111111">
    <w:name w:val="WW-WW8Num1z01111111111"/>
    <w:rsid w:val="007E4CC4"/>
    <w:rPr>
      <w:rFonts w:ascii="Symbol" w:hAnsi="Symbol"/>
    </w:rPr>
  </w:style>
  <w:style w:type="character" w:customStyle="1" w:styleId="WW-WW8Num2z01111111111">
    <w:name w:val="WW-WW8Num2z01111111111"/>
    <w:rsid w:val="007E4CC4"/>
    <w:rPr>
      <w:rFonts w:ascii="Symbol" w:hAnsi="Symbol"/>
    </w:rPr>
  </w:style>
  <w:style w:type="character" w:customStyle="1" w:styleId="WW-WW8Num2z11111111111">
    <w:name w:val="WW-WW8Num2z11111111111"/>
    <w:rsid w:val="007E4CC4"/>
    <w:rPr>
      <w:rFonts w:ascii="Courier New" w:hAnsi="Courier New"/>
    </w:rPr>
  </w:style>
  <w:style w:type="character" w:customStyle="1" w:styleId="WW-WW8Num2z21111111111">
    <w:name w:val="WW-WW8Num2z21111111111"/>
    <w:rsid w:val="007E4CC4"/>
    <w:rPr>
      <w:rFonts w:ascii="Wingdings" w:hAnsi="Wingdings"/>
    </w:rPr>
  </w:style>
  <w:style w:type="character" w:customStyle="1" w:styleId="WW-Absatz-Standardschriftart11111111111111111111111">
    <w:name w:val="WW-Absatz-Standardschriftart11111111111111111111111"/>
    <w:rsid w:val="007E4CC4"/>
  </w:style>
  <w:style w:type="character" w:customStyle="1" w:styleId="WW-WW8Num1z011111111111">
    <w:name w:val="WW-WW8Num1z011111111111"/>
    <w:rsid w:val="007E4CC4"/>
    <w:rPr>
      <w:rFonts w:ascii="Symbol" w:hAnsi="Symbol"/>
    </w:rPr>
  </w:style>
  <w:style w:type="character" w:customStyle="1" w:styleId="WW-WW8Num2z011111111111">
    <w:name w:val="WW-WW8Num2z011111111111"/>
    <w:rsid w:val="007E4CC4"/>
    <w:rPr>
      <w:rFonts w:ascii="Symbol" w:hAnsi="Symbol"/>
    </w:rPr>
  </w:style>
  <w:style w:type="character" w:customStyle="1" w:styleId="WW-WW8Num2z111111111111">
    <w:name w:val="WW-WW8Num2z111111111111"/>
    <w:rsid w:val="007E4CC4"/>
    <w:rPr>
      <w:rFonts w:ascii="Courier New" w:hAnsi="Courier New"/>
    </w:rPr>
  </w:style>
  <w:style w:type="character" w:customStyle="1" w:styleId="WW-WW8Num2z211111111111">
    <w:name w:val="WW-WW8Num2z211111111111"/>
    <w:rsid w:val="007E4CC4"/>
    <w:rPr>
      <w:rFonts w:ascii="Wingdings" w:hAnsi="Wingdings"/>
    </w:rPr>
  </w:style>
  <w:style w:type="character" w:customStyle="1" w:styleId="WW-Absatz-Standardschriftart111111111111111111111111">
    <w:name w:val="WW-Absatz-Standardschriftart111111111111111111111111"/>
    <w:rsid w:val="007E4CC4"/>
  </w:style>
  <w:style w:type="character" w:customStyle="1" w:styleId="WW-WW8Num1z0111111111111">
    <w:name w:val="WW-WW8Num1z0111111111111"/>
    <w:rsid w:val="007E4CC4"/>
    <w:rPr>
      <w:rFonts w:ascii="Symbol" w:hAnsi="Symbol"/>
    </w:rPr>
  </w:style>
  <w:style w:type="character" w:customStyle="1" w:styleId="WW-WW8Num2z0111111111111">
    <w:name w:val="WW-WW8Num2z0111111111111"/>
    <w:rsid w:val="007E4CC4"/>
    <w:rPr>
      <w:rFonts w:ascii="Symbol" w:hAnsi="Symbol"/>
    </w:rPr>
  </w:style>
  <w:style w:type="character" w:customStyle="1" w:styleId="WW-WW8Num2z1111111111111">
    <w:name w:val="WW-WW8Num2z1111111111111"/>
    <w:rsid w:val="007E4CC4"/>
    <w:rPr>
      <w:rFonts w:ascii="Courier New" w:hAnsi="Courier New"/>
    </w:rPr>
  </w:style>
  <w:style w:type="character" w:customStyle="1" w:styleId="WW-WW8Num2z2111111111111">
    <w:name w:val="WW-WW8Num2z2111111111111"/>
    <w:rsid w:val="007E4CC4"/>
    <w:rPr>
      <w:rFonts w:ascii="Wingdings" w:hAnsi="Wingdings"/>
    </w:rPr>
  </w:style>
  <w:style w:type="character" w:customStyle="1" w:styleId="WW-Absatz-Standardschriftart1111111111111111111111111">
    <w:name w:val="WW-Absatz-Standardschriftart1111111111111111111111111"/>
    <w:rsid w:val="007E4CC4"/>
  </w:style>
  <w:style w:type="character" w:customStyle="1" w:styleId="WW-WW8Num1z01111111111111">
    <w:name w:val="WW-WW8Num1z01111111111111"/>
    <w:rsid w:val="007E4CC4"/>
    <w:rPr>
      <w:rFonts w:ascii="Symbol" w:hAnsi="Symbol"/>
    </w:rPr>
  </w:style>
  <w:style w:type="character" w:customStyle="1" w:styleId="WW-WW8Num2z01111111111111">
    <w:name w:val="WW-WW8Num2z01111111111111"/>
    <w:rsid w:val="007E4CC4"/>
    <w:rPr>
      <w:rFonts w:ascii="Symbol" w:hAnsi="Symbol"/>
    </w:rPr>
  </w:style>
  <w:style w:type="character" w:customStyle="1" w:styleId="WW-WW8Num2z11111111111111">
    <w:name w:val="WW-WW8Num2z11111111111111"/>
    <w:rsid w:val="007E4CC4"/>
    <w:rPr>
      <w:rFonts w:ascii="Courier New" w:hAnsi="Courier New"/>
    </w:rPr>
  </w:style>
  <w:style w:type="character" w:customStyle="1" w:styleId="WW-WW8Num2z21111111111111">
    <w:name w:val="WW-WW8Num2z21111111111111"/>
    <w:rsid w:val="007E4CC4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7E4CC4"/>
  </w:style>
  <w:style w:type="character" w:customStyle="1" w:styleId="WW-WW8Num1z011111111111111">
    <w:name w:val="WW-WW8Num1z011111111111111"/>
    <w:rsid w:val="007E4CC4"/>
    <w:rPr>
      <w:rFonts w:ascii="Symbol" w:hAnsi="Symbol"/>
    </w:rPr>
  </w:style>
  <w:style w:type="character" w:customStyle="1" w:styleId="WW-WW8Num2z011111111111111">
    <w:name w:val="WW-WW8Num2z011111111111111"/>
    <w:rsid w:val="007E4CC4"/>
    <w:rPr>
      <w:rFonts w:ascii="Symbol" w:hAnsi="Symbol"/>
    </w:rPr>
  </w:style>
  <w:style w:type="character" w:customStyle="1" w:styleId="WW-WW8Num2z111111111111111">
    <w:name w:val="WW-WW8Num2z111111111111111"/>
    <w:rsid w:val="007E4CC4"/>
    <w:rPr>
      <w:rFonts w:ascii="Courier New" w:hAnsi="Courier New"/>
    </w:rPr>
  </w:style>
  <w:style w:type="character" w:customStyle="1" w:styleId="WW-WW8Num2z211111111111111">
    <w:name w:val="WW-WW8Num2z211111111111111"/>
    <w:rsid w:val="007E4CC4"/>
    <w:rPr>
      <w:rFonts w:ascii="Wingdings" w:hAnsi="Wingdings"/>
    </w:rPr>
  </w:style>
  <w:style w:type="character" w:customStyle="1" w:styleId="WW-Absatz-Standardschriftart111111111111111111111111111">
    <w:name w:val="WW-Absatz-Standardschriftart111111111111111111111111111"/>
    <w:rsid w:val="007E4CC4"/>
  </w:style>
  <w:style w:type="character" w:customStyle="1" w:styleId="WW-WW8Num1z0111111111111111">
    <w:name w:val="WW-WW8Num1z0111111111111111"/>
    <w:rsid w:val="007E4CC4"/>
    <w:rPr>
      <w:rFonts w:ascii="Symbol" w:hAnsi="Symbol"/>
    </w:rPr>
  </w:style>
  <w:style w:type="character" w:customStyle="1" w:styleId="WW-WW8Num2z0111111111111111">
    <w:name w:val="WW-WW8Num2z0111111111111111"/>
    <w:rsid w:val="007E4CC4"/>
    <w:rPr>
      <w:rFonts w:ascii="Symbol" w:hAnsi="Symbol"/>
    </w:rPr>
  </w:style>
  <w:style w:type="character" w:customStyle="1" w:styleId="WW-WW8Num2z1111111111111111">
    <w:name w:val="WW-WW8Num2z1111111111111111"/>
    <w:rsid w:val="007E4CC4"/>
    <w:rPr>
      <w:rFonts w:ascii="Courier New" w:hAnsi="Courier New"/>
    </w:rPr>
  </w:style>
  <w:style w:type="character" w:customStyle="1" w:styleId="WW-WW8Num2z2111111111111111">
    <w:name w:val="WW-WW8Num2z2111111111111111"/>
    <w:rsid w:val="007E4CC4"/>
    <w:rPr>
      <w:rFonts w:ascii="Wingdings" w:hAnsi="Wingdings"/>
    </w:rPr>
  </w:style>
  <w:style w:type="character" w:customStyle="1" w:styleId="WW8Num5z0">
    <w:name w:val="WW8Num5z0"/>
    <w:rsid w:val="007E4CC4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">
    <w:name w:val="WW-Absatz-Standardschriftart1111111111111111111111111111"/>
    <w:rsid w:val="007E4CC4"/>
  </w:style>
  <w:style w:type="character" w:customStyle="1" w:styleId="WW-WW8Num1z01111111111111111">
    <w:name w:val="WW-WW8Num1z01111111111111111"/>
    <w:rsid w:val="007E4CC4"/>
    <w:rPr>
      <w:rFonts w:ascii="Symbol" w:hAnsi="Symbol"/>
    </w:rPr>
  </w:style>
  <w:style w:type="character" w:customStyle="1" w:styleId="WW-WW8Num2z01111111111111111">
    <w:name w:val="WW-WW8Num2z01111111111111111"/>
    <w:rsid w:val="007E4CC4"/>
    <w:rPr>
      <w:rFonts w:ascii="Symbol" w:hAnsi="Symbol"/>
    </w:rPr>
  </w:style>
  <w:style w:type="character" w:customStyle="1" w:styleId="WW-WW8Num2z11111111111111111">
    <w:name w:val="WW-WW8Num2z11111111111111111"/>
    <w:rsid w:val="007E4CC4"/>
    <w:rPr>
      <w:rFonts w:ascii="Courier New" w:hAnsi="Courier New"/>
    </w:rPr>
  </w:style>
  <w:style w:type="character" w:customStyle="1" w:styleId="WW-WW8Num2z21111111111111111">
    <w:name w:val="WW-WW8Num2z21111111111111111"/>
    <w:rsid w:val="007E4CC4"/>
    <w:rPr>
      <w:rFonts w:ascii="Wingdings" w:hAnsi="Wingdings"/>
    </w:rPr>
  </w:style>
  <w:style w:type="character" w:customStyle="1" w:styleId="WW-WW8Num3z0">
    <w:name w:val="WW-WW8Num3z0"/>
    <w:rsid w:val="007E4CC4"/>
    <w:rPr>
      <w:rFonts w:ascii="Symbol" w:hAnsi="Symbol"/>
    </w:rPr>
  </w:style>
  <w:style w:type="character" w:customStyle="1" w:styleId="WW-WW8Num4z0">
    <w:name w:val="WW-WW8Num4z0"/>
    <w:rsid w:val="007E4CC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rsid w:val="007E4CC4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sid w:val="007E4CC4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1">
    <w:name w:val="WW-Absatz-Standardschriftart11111111111111111111111111111"/>
    <w:rsid w:val="007E4CC4"/>
  </w:style>
  <w:style w:type="character" w:customStyle="1" w:styleId="WW-Fontepargpadro11">
    <w:name w:val="WW-Fonte parág. padrão11"/>
    <w:rsid w:val="007E4CC4"/>
  </w:style>
  <w:style w:type="character" w:customStyle="1" w:styleId="CaracteresdeNotadeRodap">
    <w:name w:val="Caracteres de Nota de Rodapé"/>
    <w:rsid w:val="007E4CC4"/>
  </w:style>
  <w:style w:type="character" w:customStyle="1" w:styleId="WW-CaracteresdeNotadeRodap">
    <w:name w:val="WW-Caracteres de Nota de Rodapé"/>
    <w:rsid w:val="007E4CC4"/>
  </w:style>
  <w:style w:type="character" w:customStyle="1" w:styleId="WW-CaracteresdeNotadeRodap1">
    <w:name w:val="WW-Caracteres de Nota de Rodapé1"/>
    <w:rsid w:val="007E4CC4"/>
  </w:style>
  <w:style w:type="character" w:customStyle="1" w:styleId="WW-CaracteresdeNotadeRodap11">
    <w:name w:val="WW-Caracteres de Nota de Rodapé11"/>
    <w:rsid w:val="007E4CC4"/>
  </w:style>
  <w:style w:type="character" w:customStyle="1" w:styleId="WW-CaracteresdeNotadeRodap111">
    <w:name w:val="WW-Caracteres de Nota de Rodapé111"/>
    <w:rsid w:val="007E4CC4"/>
  </w:style>
  <w:style w:type="character" w:customStyle="1" w:styleId="WW-CaracteresdeNotadeRodap1111">
    <w:name w:val="WW-Caracteres de Nota de Rodapé1111"/>
    <w:rsid w:val="007E4CC4"/>
  </w:style>
  <w:style w:type="character" w:customStyle="1" w:styleId="WW-CaracteresdeNotadeRodap11111">
    <w:name w:val="WW-Caracteres de Nota de Rodapé11111"/>
    <w:rsid w:val="007E4CC4"/>
  </w:style>
  <w:style w:type="character" w:customStyle="1" w:styleId="WW-CaracteresdeNotadeRodap111111">
    <w:name w:val="WW-Caracteres de Nota de Rodapé111111"/>
    <w:rsid w:val="007E4CC4"/>
  </w:style>
  <w:style w:type="character" w:customStyle="1" w:styleId="WW-CaracteresdeNotadeRodap1111111">
    <w:name w:val="WW-Caracteres de Nota de Rodapé1111111"/>
    <w:rsid w:val="007E4CC4"/>
  </w:style>
  <w:style w:type="character" w:customStyle="1" w:styleId="WW-CaracteresdeNotadeRodap11111111">
    <w:name w:val="WW-Caracteres de Nota de Rodapé11111111"/>
    <w:rsid w:val="007E4CC4"/>
  </w:style>
  <w:style w:type="character" w:customStyle="1" w:styleId="WW-CaracteresdeNotadeRodap111111111">
    <w:name w:val="WW-Caracteres de Nota de Rodapé111111111"/>
    <w:rsid w:val="007E4CC4"/>
  </w:style>
  <w:style w:type="character" w:customStyle="1" w:styleId="WW-CaracteresdeNotadeRodap1111111111">
    <w:name w:val="WW-Caracteres de Nota de Rodapé1111111111"/>
    <w:rsid w:val="007E4CC4"/>
  </w:style>
  <w:style w:type="character" w:customStyle="1" w:styleId="WW-CaracteresdeNotadeRodap11111111111">
    <w:name w:val="WW-Caracteres de Nota de Rodapé11111111111"/>
    <w:rsid w:val="007E4CC4"/>
  </w:style>
  <w:style w:type="character" w:customStyle="1" w:styleId="WW-CaracteresdeNotadeRodap111111111111">
    <w:name w:val="WW-Caracteres de Nota de Rodapé111111111111"/>
    <w:rsid w:val="007E4CC4"/>
  </w:style>
  <w:style w:type="character" w:customStyle="1" w:styleId="WW-CaracteresdeNotadeRodap1111111111111">
    <w:name w:val="WW-Caracteres de Nota de Rodapé1111111111111"/>
    <w:rsid w:val="007E4CC4"/>
  </w:style>
  <w:style w:type="character" w:customStyle="1" w:styleId="WW-CaracteresdeNotadeRodap11111111111111">
    <w:name w:val="WW-Caracteres de Nota de Rodapé11111111111111"/>
    <w:rsid w:val="007E4CC4"/>
  </w:style>
  <w:style w:type="character" w:customStyle="1" w:styleId="WW-CaracteresdeNotadeRodap111111111111111">
    <w:name w:val="WW-Caracteres de Nota de Rodapé111111111111111"/>
    <w:rsid w:val="007E4CC4"/>
  </w:style>
  <w:style w:type="character" w:customStyle="1" w:styleId="WW-CaracteresdeNotadeRodap1111111111111111">
    <w:name w:val="WW-Caracteres de Nota de Rodapé1111111111111111"/>
    <w:rsid w:val="007E4CC4"/>
    <w:rPr>
      <w:sz w:val="20"/>
      <w:vertAlign w:val="superscript"/>
    </w:rPr>
  </w:style>
  <w:style w:type="character" w:styleId="Nmerodepgina">
    <w:name w:val="page number"/>
    <w:basedOn w:val="WW-Fontepargpadro11"/>
    <w:rsid w:val="007E4CC4"/>
  </w:style>
  <w:style w:type="character" w:customStyle="1" w:styleId="SmbolosdeNumerao">
    <w:name w:val="Símbolos de Numeração"/>
    <w:rsid w:val="007E4CC4"/>
  </w:style>
  <w:style w:type="character" w:customStyle="1" w:styleId="WW-SmbolosdeNumerao">
    <w:name w:val="WW-Símbolos de Numeração"/>
    <w:rsid w:val="007E4CC4"/>
  </w:style>
  <w:style w:type="character" w:customStyle="1" w:styleId="WW-SmbolosdeNumerao1">
    <w:name w:val="WW-Símbolos de Numeração1"/>
    <w:rsid w:val="007E4CC4"/>
  </w:style>
  <w:style w:type="character" w:customStyle="1" w:styleId="WW-SmbolosdeNumerao11">
    <w:name w:val="WW-Símbolos de Numeração11"/>
    <w:rsid w:val="007E4CC4"/>
  </w:style>
  <w:style w:type="character" w:customStyle="1" w:styleId="WW-SmbolosdeNumerao111">
    <w:name w:val="WW-Símbolos de Numeração111"/>
    <w:rsid w:val="007E4CC4"/>
  </w:style>
  <w:style w:type="character" w:customStyle="1" w:styleId="WW-SmbolosdeNumerao1111">
    <w:name w:val="WW-Símbolos de Numeração1111"/>
    <w:rsid w:val="007E4CC4"/>
  </w:style>
  <w:style w:type="character" w:customStyle="1" w:styleId="WW-SmbolosdeNumerao11111">
    <w:name w:val="WW-Símbolos de Numeração11111"/>
    <w:rsid w:val="007E4CC4"/>
  </w:style>
  <w:style w:type="character" w:customStyle="1" w:styleId="WW-SmbolosdeNumerao111111">
    <w:name w:val="WW-Símbolos de Numeração111111"/>
    <w:rsid w:val="007E4CC4"/>
  </w:style>
  <w:style w:type="character" w:customStyle="1" w:styleId="WW-SmbolosdeNumerao1111111">
    <w:name w:val="WW-Símbolos de Numeração1111111"/>
    <w:rsid w:val="007E4CC4"/>
  </w:style>
  <w:style w:type="character" w:customStyle="1" w:styleId="WW-SmbolosdeNumerao11111111">
    <w:name w:val="WW-Símbolos de Numeração11111111"/>
    <w:rsid w:val="007E4CC4"/>
  </w:style>
  <w:style w:type="character" w:customStyle="1" w:styleId="WW-SmbolosdeNumerao111111111">
    <w:name w:val="WW-Símbolos de Numeração111111111"/>
    <w:rsid w:val="007E4CC4"/>
  </w:style>
  <w:style w:type="character" w:customStyle="1" w:styleId="WW-SmbolosdeNumerao1111111111">
    <w:name w:val="WW-Símbolos de Numeração1111111111"/>
    <w:rsid w:val="007E4CC4"/>
  </w:style>
  <w:style w:type="character" w:customStyle="1" w:styleId="WW-SmbolosdeNumerao11111111111">
    <w:name w:val="WW-Símbolos de Numeração11111111111"/>
    <w:rsid w:val="007E4CC4"/>
  </w:style>
  <w:style w:type="character" w:customStyle="1" w:styleId="WW-SmbolosdeNumerao111111111111">
    <w:name w:val="WW-Símbolos de Numeração111111111111"/>
    <w:rsid w:val="007E4CC4"/>
  </w:style>
  <w:style w:type="character" w:customStyle="1" w:styleId="WW-SmbolosdeNumerao1111111111111">
    <w:name w:val="WW-Símbolos de Numeração1111111111111"/>
    <w:rsid w:val="007E4CC4"/>
  </w:style>
  <w:style w:type="character" w:customStyle="1" w:styleId="WW-SmbolosdeNumerao11111111111111">
    <w:name w:val="WW-Símbolos de Numeração11111111111111"/>
    <w:rsid w:val="007E4CC4"/>
  </w:style>
  <w:style w:type="character" w:customStyle="1" w:styleId="WW-SmbolosdeNumerao111111111111111">
    <w:name w:val="WW-Símbolos de Numeração111111111111111"/>
    <w:rsid w:val="007E4CC4"/>
  </w:style>
  <w:style w:type="character" w:customStyle="1" w:styleId="WW-SmbolosdeNumerao1111111111111111">
    <w:name w:val="WW-Símbolos de Numeração1111111111111111"/>
    <w:rsid w:val="007E4CC4"/>
  </w:style>
  <w:style w:type="character" w:customStyle="1" w:styleId="Marcadores">
    <w:name w:val="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">
    <w:name w:val="WW-Marcadores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">
    <w:name w:val="WW-Marcadores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">
    <w:name w:val="WW-Marcadores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">
    <w:name w:val="WW-Marcadores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">
    <w:name w:val="WW-Marcadores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">
    <w:name w:val="WW-Marcadores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">
    <w:name w:val="WW-Marcadores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">
    <w:name w:val="WW-Marcadores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">
    <w:name w:val="WW-Marcadores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">
    <w:name w:val="WW-Marcadores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">
    <w:name w:val="WW-Marcadores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">
    <w:name w:val="WW-Marcadores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">
    <w:name w:val="WW-Marcadores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">
    <w:name w:val="WW-Marcadores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">
    <w:name w:val="WW-Marcadores1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1">
    <w:name w:val="WW-Marcadores1111111111111111"/>
    <w:rsid w:val="007E4CC4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E4CC4"/>
    <w:rPr>
      <w:color w:val="0000FF"/>
      <w:u w:val="single"/>
    </w:rPr>
  </w:style>
  <w:style w:type="character" w:customStyle="1" w:styleId="WW-WW8Num2z011111111111111111">
    <w:name w:val="WW-WW8Num2z011111111111111111"/>
    <w:rsid w:val="007E4CC4"/>
    <w:rPr>
      <w:rFonts w:ascii="Symbol" w:hAnsi="Symbol"/>
    </w:rPr>
  </w:style>
  <w:style w:type="character" w:customStyle="1" w:styleId="WW-WW8Num5z01">
    <w:name w:val="WW-WW8Num5z01"/>
    <w:rsid w:val="007E4CC4"/>
    <w:rPr>
      <w:rFonts w:ascii="Symbol" w:hAnsi="Symbol"/>
    </w:rPr>
  </w:style>
  <w:style w:type="character" w:customStyle="1" w:styleId="WW-WW8Num6z01">
    <w:name w:val="WW-WW8Num6z01"/>
    <w:rsid w:val="007E4CC4"/>
    <w:rPr>
      <w:rFonts w:ascii="Symbol" w:hAnsi="Symbol"/>
    </w:rPr>
  </w:style>
  <w:style w:type="character" w:customStyle="1" w:styleId="WW8Num6z1">
    <w:name w:val="WW8Num6z1"/>
    <w:rsid w:val="007E4CC4"/>
    <w:rPr>
      <w:rFonts w:ascii="Courier New" w:hAnsi="Courier New"/>
    </w:rPr>
  </w:style>
  <w:style w:type="character" w:customStyle="1" w:styleId="WW8Num6z2">
    <w:name w:val="WW8Num6z2"/>
    <w:rsid w:val="007E4CC4"/>
    <w:rPr>
      <w:rFonts w:ascii="Wingdings" w:hAnsi="Wingdings"/>
    </w:rPr>
  </w:style>
  <w:style w:type="character" w:customStyle="1" w:styleId="WW-WW8Num7z0">
    <w:name w:val="WW-WW8Num7z0"/>
    <w:rsid w:val="007E4CC4"/>
    <w:rPr>
      <w:rFonts w:ascii="Symbol" w:hAnsi="Symbol"/>
    </w:rPr>
  </w:style>
  <w:style w:type="character" w:customStyle="1" w:styleId="WW8Num7z1">
    <w:name w:val="WW8Num7z1"/>
    <w:rsid w:val="007E4CC4"/>
    <w:rPr>
      <w:rFonts w:ascii="Courier New" w:hAnsi="Courier New"/>
    </w:rPr>
  </w:style>
  <w:style w:type="character" w:customStyle="1" w:styleId="WW8Num7z2">
    <w:name w:val="WW8Num7z2"/>
    <w:rsid w:val="007E4CC4"/>
    <w:rPr>
      <w:rFonts w:ascii="Wingdings" w:hAnsi="Wingdings"/>
    </w:rPr>
  </w:style>
  <w:style w:type="character" w:customStyle="1" w:styleId="WW8Num8z0">
    <w:name w:val="WW8Num8z0"/>
    <w:rsid w:val="007E4CC4"/>
    <w:rPr>
      <w:rFonts w:ascii="Symbol" w:hAnsi="Symbol"/>
    </w:rPr>
  </w:style>
  <w:style w:type="character" w:customStyle="1" w:styleId="WW8Num9z0">
    <w:name w:val="WW8Num9z0"/>
    <w:rsid w:val="007E4CC4"/>
    <w:rPr>
      <w:rFonts w:ascii="Symbol" w:hAnsi="Symbol"/>
    </w:rPr>
  </w:style>
  <w:style w:type="character" w:customStyle="1" w:styleId="WW8Num9z1">
    <w:name w:val="WW8Num9z1"/>
    <w:rsid w:val="007E4CC4"/>
    <w:rPr>
      <w:rFonts w:ascii="Courier New" w:hAnsi="Courier New"/>
    </w:rPr>
  </w:style>
  <w:style w:type="character" w:customStyle="1" w:styleId="WW8Num9z2">
    <w:name w:val="WW8Num9z2"/>
    <w:rsid w:val="007E4CC4"/>
    <w:rPr>
      <w:rFonts w:ascii="Wingdings" w:hAnsi="Wingdings"/>
    </w:rPr>
  </w:style>
  <w:style w:type="character" w:customStyle="1" w:styleId="WW8Num10z0">
    <w:name w:val="WW8Num10z0"/>
    <w:rsid w:val="007E4CC4"/>
    <w:rPr>
      <w:rFonts w:ascii="Symbol" w:hAnsi="Symbol"/>
      <w:color w:val="000000"/>
    </w:rPr>
  </w:style>
  <w:style w:type="character" w:customStyle="1" w:styleId="WW8Num10z1">
    <w:name w:val="WW8Num10z1"/>
    <w:rsid w:val="007E4CC4"/>
    <w:rPr>
      <w:rFonts w:ascii="Courier New" w:hAnsi="Courier New" w:cs="Courier New"/>
    </w:rPr>
  </w:style>
  <w:style w:type="character" w:customStyle="1" w:styleId="WW8Num10z2">
    <w:name w:val="WW8Num10z2"/>
    <w:rsid w:val="007E4CC4"/>
    <w:rPr>
      <w:rFonts w:ascii="Wingdings" w:hAnsi="Wingdings"/>
    </w:rPr>
  </w:style>
  <w:style w:type="character" w:customStyle="1" w:styleId="WW8Num10z3">
    <w:name w:val="WW8Num10z3"/>
    <w:rsid w:val="007E4CC4"/>
    <w:rPr>
      <w:rFonts w:ascii="Symbol" w:hAnsi="Symbol"/>
    </w:rPr>
  </w:style>
  <w:style w:type="character" w:customStyle="1" w:styleId="WW8Num11z0">
    <w:name w:val="WW8Num11z0"/>
    <w:rsid w:val="007E4CC4"/>
    <w:rPr>
      <w:rFonts w:ascii="Symbol" w:hAnsi="Symbol"/>
    </w:rPr>
  </w:style>
  <w:style w:type="character" w:customStyle="1" w:styleId="WW8Num12z0">
    <w:name w:val="WW8Num12z0"/>
    <w:rsid w:val="007E4CC4"/>
    <w:rPr>
      <w:rFonts w:ascii="Symbol" w:hAnsi="Symbol"/>
      <w:color w:val="000000"/>
    </w:rPr>
  </w:style>
  <w:style w:type="character" w:customStyle="1" w:styleId="WW8Num12z1">
    <w:name w:val="WW8Num12z1"/>
    <w:rsid w:val="007E4CC4"/>
    <w:rPr>
      <w:rFonts w:ascii="Courier New" w:hAnsi="Courier New" w:cs="Courier New"/>
    </w:rPr>
  </w:style>
  <w:style w:type="character" w:customStyle="1" w:styleId="WW8Num12z2">
    <w:name w:val="WW8Num12z2"/>
    <w:rsid w:val="007E4CC4"/>
    <w:rPr>
      <w:rFonts w:ascii="Wingdings" w:hAnsi="Wingdings"/>
    </w:rPr>
  </w:style>
  <w:style w:type="character" w:customStyle="1" w:styleId="WW8Num12z3">
    <w:name w:val="WW8Num12z3"/>
    <w:rsid w:val="007E4CC4"/>
    <w:rPr>
      <w:rFonts w:ascii="Symbol" w:hAnsi="Symbol"/>
    </w:rPr>
  </w:style>
  <w:style w:type="character" w:customStyle="1" w:styleId="WW8Num13z0">
    <w:name w:val="WW8Num13z0"/>
    <w:rsid w:val="007E4CC4"/>
    <w:rPr>
      <w:rFonts w:ascii="Symbol" w:hAnsi="Symbol"/>
    </w:rPr>
  </w:style>
  <w:style w:type="character" w:customStyle="1" w:styleId="WW8Num15z0">
    <w:name w:val="WW8Num15z0"/>
    <w:rsid w:val="007E4CC4"/>
    <w:rPr>
      <w:rFonts w:ascii="Symbol" w:hAnsi="Symbol"/>
      <w:color w:val="000000"/>
    </w:rPr>
  </w:style>
  <w:style w:type="character" w:customStyle="1" w:styleId="WW8Num15z1">
    <w:name w:val="WW8Num15z1"/>
    <w:rsid w:val="007E4CC4"/>
    <w:rPr>
      <w:rFonts w:ascii="Courier New" w:hAnsi="Courier New" w:cs="Courier New"/>
    </w:rPr>
  </w:style>
  <w:style w:type="character" w:customStyle="1" w:styleId="WW8Num15z2">
    <w:name w:val="WW8Num15z2"/>
    <w:rsid w:val="007E4CC4"/>
    <w:rPr>
      <w:rFonts w:ascii="Wingdings" w:hAnsi="Wingdings"/>
    </w:rPr>
  </w:style>
  <w:style w:type="character" w:customStyle="1" w:styleId="WW8Num15z3">
    <w:name w:val="WW8Num15z3"/>
    <w:rsid w:val="007E4CC4"/>
    <w:rPr>
      <w:rFonts w:ascii="Symbol" w:hAnsi="Symbol"/>
    </w:rPr>
  </w:style>
  <w:style w:type="character" w:customStyle="1" w:styleId="WW8Num16z0">
    <w:name w:val="WW8Num16z0"/>
    <w:rsid w:val="007E4CC4"/>
    <w:rPr>
      <w:rFonts w:ascii="Symbol" w:hAnsi="Symbol"/>
    </w:rPr>
  </w:style>
  <w:style w:type="character" w:customStyle="1" w:styleId="WW8Num17z0">
    <w:name w:val="WW8Num17z0"/>
    <w:rsid w:val="007E4CC4"/>
    <w:rPr>
      <w:rFonts w:ascii="Symbol" w:hAnsi="Symbol"/>
    </w:rPr>
  </w:style>
  <w:style w:type="character" w:customStyle="1" w:styleId="WW8Num17z1">
    <w:name w:val="WW8Num17z1"/>
    <w:rsid w:val="007E4CC4"/>
    <w:rPr>
      <w:rFonts w:ascii="Courier New" w:hAnsi="Courier New"/>
    </w:rPr>
  </w:style>
  <w:style w:type="character" w:customStyle="1" w:styleId="WW8Num17z2">
    <w:name w:val="WW8Num17z2"/>
    <w:rsid w:val="007E4CC4"/>
    <w:rPr>
      <w:rFonts w:ascii="Wingdings" w:hAnsi="Wingdings"/>
    </w:rPr>
  </w:style>
  <w:style w:type="character" w:customStyle="1" w:styleId="WW8Num18z0">
    <w:name w:val="WW8Num18z0"/>
    <w:rsid w:val="007E4CC4"/>
    <w:rPr>
      <w:rFonts w:ascii="Symbol" w:hAnsi="Symbol"/>
      <w:color w:val="000000"/>
    </w:rPr>
  </w:style>
  <w:style w:type="character" w:customStyle="1" w:styleId="WW8Num18z1">
    <w:name w:val="WW8Num18z1"/>
    <w:rsid w:val="007E4CC4"/>
    <w:rPr>
      <w:rFonts w:ascii="Courier New" w:hAnsi="Courier New" w:cs="Courier New"/>
    </w:rPr>
  </w:style>
  <w:style w:type="character" w:customStyle="1" w:styleId="WW8Num18z2">
    <w:name w:val="WW8Num18z2"/>
    <w:rsid w:val="007E4CC4"/>
    <w:rPr>
      <w:rFonts w:ascii="Wingdings" w:hAnsi="Wingdings"/>
    </w:rPr>
  </w:style>
  <w:style w:type="character" w:customStyle="1" w:styleId="WW8Num18z3">
    <w:name w:val="WW8Num18z3"/>
    <w:rsid w:val="007E4CC4"/>
    <w:rPr>
      <w:rFonts w:ascii="Symbol" w:hAnsi="Symbol"/>
    </w:rPr>
  </w:style>
  <w:style w:type="character" w:customStyle="1" w:styleId="WW8Num19z0">
    <w:name w:val="WW8Num19z0"/>
    <w:rsid w:val="007E4CC4"/>
    <w:rPr>
      <w:rFonts w:ascii="Symbol" w:hAnsi="Symbol"/>
    </w:rPr>
  </w:style>
  <w:style w:type="character" w:customStyle="1" w:styleId="WW8Num19z1">
    <w:name w:val="WW8Num19z1"/>
    <w:rsid w:val="007E4CC4"/>
    <w:rPr>
      <w:rFonts w:ascii="Courier New" w:hAnsi="Courier New"/>
    </w:rPr>
  </w:style>
  <w:style w:type="character" w:customStyle="1" w:styleId="WW8Num19z2">
    <w:name w:val="WW8Num19z2"/>
    <w:rsid w:val="007E4CC4"/>
    <w:rPr>
      <w:rFonts w:ascii="Wingdings" w:hAnsi="Wingdings"/>
    </w:rPr>
  </w:style>
  <w:style w:type="character" w:customStyle="1" w:styleId="WW8Num20z0">
    <w:name w:val="WW8Num20z0"/>
    <w:rsid w:val="007E4CC4"/>
    <w:rPr>
      <w:rFonts w:ascii="Symbol" w:hAnsi="Symbol"/>
    </w:rPr>
  </w:style>
  <w:style w:type="character" w:customStyle="1" w:styleId="WW8Num21z0">
    <w:name w:val="WW8Num21z0"/>
    <w:rsid w:val="007E4CC4"/>
    <w:rPr>
      <w:rFonts w:ascii="Symbol" w:hAnsi="Symbol"/>
    </w:rPr>
  </w:style>
  <w:style w:type="character" w:customStyle="1" w:styleId="WW8Num22z0">
    <w:name w:val="WW8Num22z0"/>
    <w:rsid w:val="007E4CC4"/>
    <w:rPr>
      <w:rFonts w:ascii="Symbol" w:hAnsi="Symbol"/>
    </w:rPr>
  </w:style>
  <w:style w:type="character" w:customStyle="1" w:styleId="WW8Num23z0">
    <w:name w:val="WW8Num23z0"/>
    <w:rsid w:val="007E4CC4"/>
    <w:rPr>
      <w:rFonts w:ascii="Symbol" w:hAnsi="Symbol"/>
    </w:rPr>
  </w:style>
  <w:style w:type="character" w:customStyle="1" w:styleId="WW8Num24z0">
    <w:name w:val="WW8Num24z0"/>
    <w:rsid w:val="007E4CC4"/>
    <w:rPr>
      <w:rFonts w:ascii="Symbol" w:hAnsi="Symbol"/>
    </w:rPr>
  </w:style>
  <w:style w:type="character" w:customStyle="1" w:styleId="WW8Num24z1">
    <w:name w:val="WW8Num24z1"/>
    <w:rsid w:val="007E4CC4"/>
    <w:rPr>
      <w:rFonts w:ascii="Courier New" w:hAnsi="Courier New"/>
    </w:rPr>
  </w:style>
  <w:style w:type="character" w:customStyle="1" w:styleId="WW8Num24z2">
    <w:name w:val="WW8Num24z2"/>
    <w:rsid w:val="007E4CC4"/>
    <w:rPr>
      <w:rFonts w:ascii="Wingdings" w:hAnsi="Wingdings"/>
    </w:rPr>
  </w:style>
  <w:style w:type="character" w:customStyle="1" w:styleId="WW8Num26z0">
    <w:name w:val="WW8Num26z0"/>
    <w:rsid w:val="007E4CC4"/>
    <w:rPr>
      <w:rFonts w:ascii="Symbol" w:hAnsi="Symbol"/>
    </w:rPr>
  </w:style>
  <w:style w:type="character" w:customStyle="1" w:styleId="WW8Num26z1">
    <w:name w:val="WW8Num26z1"/>
    <w:rsid w:val="007E4CC4"/>
    <w:rPr>
      <w:rFonts w:ascii="Courier New" w:hAnsi="Courier New"/>
    </w:rPr>
  </w:style>
  <w:style w:type="character" w:customStyle="1" w:styleId="WW8Num26z2">
    <w:name w:val="WW8Num26z2"/>
    <w:rsid w:val="007E4CC4"/>
    <w:rPr>
      <w:rFonts w:ascii="Wingdings" w:hAnsi="Wingdings"/>
    </w:rPr>
  </w:style>
  <w:style w:type="character" w:customStyle="1" w:styleId="WW8Num27z0">
    <w:name w:val="WW8Num27z0"/>
    <w:rsid w:val="007E4CC4"/>
    <w:rPr>
      <w:rFonts w:ascii="Symbol" w:hAnsi="Symbol"/>
    </w:rPr>
  </w:style>
  <w:style w:type="character" w:customStyle="1" w:styleId="WW8Num27z1">
    <w:name w:val="WW8Num27z1"/>
    <w:rsid w:val="007E4CC4"/>
    <w:rPr>
      <w:rFonts w:ascii="Courier New" w:hAnsi="Courier New"/>
    </w:rPr>
  </w:style>
  <w:style w:type="character" w:customStyle="1" w:styleId="WW8Num27z2">
    <w:name w:val="WW8Num27z2"/>
    <w:rsid w:val="007E4CC4"/>
    <w:rPr>
      <w:rFonts w:ascii="Wingdings" w:hAnsi="Wingdings"/>
    </w:rPr>
  </w:style>
  <w:style w:type="character" w:customStyle="1" w:styleId="WW8Num28z0">
    <w:name w:val="WW8Num28z0"/>
    <w:rsid w:val="007E4CC4"/>
    <w:rPr>
      <w:rFonts w:ascii="Symbol" w:hAnsi="Symbol"/>
    </w:rPr>
  </w:style>
  <w:style w:type="character" w:customStyle="1" w:styleId="WW8Num29z0">
    <w:name w:val="WW8Num29z0"/>
    <w:rsid w:val="007E4CC4"/>
    <w:rPr>
      <w:rFonts w:ascii="Symbol" w:hAnsi="Symbol"/>
    </w:rPr>
  </w:style>
  <w:style w:type="character" w:customStyle="1" w:styleId="WW8Num29z1">
    <w:name w:val="WW8Num29z1"/>
    <w:rsid w:val="007E4CC4"/>
    <w:rPr>
      <w:rFonts w:ascii="Courier New" w:hAnsi="Courier New"/>
    </w:rPr>
  </w:style>
  <w:style w:type="character" w:customStyle="1" w:styleId="WW8Num29z2">
    <w:name w:val="WW8Num29z2"/>
    <w:rsid w:val="007E4CC4"/>
    <w:rPr>
      <w:rFonts w:ascii="Wingdings" w:hAnsi="Wingdings"/>
    </w:rPr>
  </w:style>
  <w:style w:type="character" w:customStyle="1" w:styleId="WW8Num30z0">
    <w:name w:val="WW8Num30z0"/>
    <w:rsid w:val="007E4CC4"/>
    <w:rPr>
      <w:rFonts w:ascii="Symbol" w:hAnsi="Symbol"/>
    </w:rPr>
  </w:style>
  <w:style w:type="character" w:customStyle="1" w:styleId="WW8Num31z0">
    <w:name w:val="WW8Num31z0"/>
    <w:rsid w:val="007E4CC4"/>
    <w:rPr>
      <w:rFonts w:ascii="Symbol" w:hAnsi="Symbol"/>
    </w:rPr>
  </w:style>
  <w:style w:type="character" w:customStyle="1" w:styleId="WW8Num32z0">
    <w:name w:val="WW8Num32z0"/>
    <w:rsid w:val="007E4CC4"/>
    <w:rPr>
      <w:rFonts w:ascii="Symbol" w:hAnsi="Symbol"/>
    </w:rPr>
  </w:style>
  <w:style w:type="character" w:customStyle="1" w:styleId="WW8Num33z0">
    <w:name w:val="WW8Num33z0"/>
    <w:rsid w:val="007E4CC4"/>
    <w:rPr>
      <w:rFonts w:ascii="Symbol" w:hAnsi="Symbol"/>
      <w:color w:val="000000"/>
    </w:rPr>
  </w:style>
  <w:style w:type="character" w:customStyle="1" w:styleId="WW8Num33z1">
    <w:name w:val="WW8Num33z1"/>
    <w:rsid w:val="007E4CC4"/>
    <w:rPr>
      <w:rFonts w:ascii="Courier New" w:hAnsi="Courier New" w:cs="Courier New"/>
    </w:rPr>
  </w:style>
  <w:style w:type="character" w:customStyle="1" w:styleId="WW8Num33z2">
    <w:name w:val="WW8Num33z2"/>
    <w:rsid w:val="007E4CC4"/>
    <w:rPr>
      <w:rFonts w:ascii="Wingdings" w:hAnsi="Wingdings"/>
    </w:rPr>
  </w:style>
  <w:style w:type="character" w:customStyle="1" w:styleId="WW8Num33z3">
    <w:name w:val="WW8Num33z3"/>
    <w:rsid w:val="007E4CC4"/>
    <w:rPr>
      <w:rFonts w:ascii="Symbol" w:hAnsi="Symbol"/>
    </w:rPr>
  </w:style>
  <w:style w:type="character" w:customStyle="1" w:styleId="WW8Num34z0">
    <w:name w:val="WW8Num34z0"/>
    <w:rsid w:val="007E4CC4"/>
    <w:rPr>
      <w:rFonts w:ascii="Symbol" w:hAnsi="Symbol"/>
    </w:rPr>
  </w:style>
  <w:style w:type="character" w:customStyle="1" w:styleId="WW8Num34z1">
    <w:name w:val="WW8Num34z1"/>
    <w:rsid w:val="007E4CC4"/>
    <w:rPr>
      <w:rFonts w:ascii="Courier New" w:hAnsi="Courier New"/>
    </w:rPr>
  </w:style>
  <w:style w:type="character" w:customStyle="1" w:styleId="WW8Num34z2">
    <w:name w:val="WW8Num34z2"/>
    <w:rsid w:val="007E4CC4"/>
    <w:rPr>
      <w:rFonts w:ascii="Wingdings" w:hAnsi="Wingdings"/>
    </w:rPr>
  </w:style>
  <w:style w:type="character" w:customStyle="1" w:styleId="WW8Num35z0">
    <w:name w:val="WW8Num35z0"/>
    <w:rsid w:val="007E4CC4"/>
    <w:rPr>
      <w:rFonts w:ascii="Symbol" w:hAnsi="Symbol"/>
    </w:rPr>
  </w:style>
  <w:style w:type="character" w:customStyle="1" w:styleId="WW8Num35z1">
    <w:name w:val="WW8Num35z1"/>
    <w:rsid w:val="007E4CC4"/>
    <w:rPr>
      <w:rFonts w:ascii="Courier New" w:hAnsi="Courier New"/>
    </w:rPr>
  </w:style>
  <w:style w:type="character" w:customStyle="1" w:styleId="WW8Num35z2">
    <w:name w:val="WW8Num35z2"/>
    <w:rsid w:val="007E4CC4"/>
    <w:rPr>
      <w:rFonts w:ascii="Wingdings" w:hAnsi="Wingdings"/>
    </w:rPr>
  </w:style>
  <w:style w:type="character" w:customStyle="1" w:styleId="WW8Num36z0">
    <w:name w:val="WW8Num36z0"/>
    <w:rsid w:val="007E4CC4"/>
    <w:rPr>
      <w:rFonts w:ascii="Symbol" w:hAnsi="Symbol"/>
    </w:rPr>
  </w:style>
  <w:style w:type="character" w:customStyle="1" w:styleId="WW8Num38z0">
    <w:name w:val="WW8Num38z0"/>
    <w:rsid w:val="007E4CC4"/>
    <w:rPr>
      <w:rFonts w:ascii="Symbol" w:hAnsi="Symbol"/>
    </w:rPr>
  </w:style>
  <w:style w:type="character" w:customStyle="1" w:styleId="WW8Num38z1">
    <w:name w:val="WW8Num38z1"/>
    <w:rsid w:val="007E4CC4"/>
    <w:rPr>
      <w:rFonts w:ascii="Courier New" w:hAnsi="Courier New"/>
    </w:rPr>
  </w:style>
  <w:style w:type="character" w:customStyle="1" w:styleId="WW8Num38z2">
    <w:name w:val="WW8Num38z2"/>
    <w:rsid w:val="007E4CC4"/>
    <w:rPr>
      <w:rFonts w:ascii="Wingdings" w:hAnsi="Wingdings"/>
    </w:rPr>
  </w:style>
  <w:style w:type="character" w:customStyle="1" w:styleId="WW8Num39z0">
    <w:name w:val="WW8Num39z0"/>
    <w:rsid w:val="007E4CC4"/>
    <w:rPr>
      <w:rFonts w:ascii="Symbol" w:hAnsi="Symbol"/>
    </w:rPr>
  </w:style>
  <w:style w:type="character" w:customStyle="1" w:styleId="WW8Num41z0">
    <w:name w:val="WW8Num41z0"/>
    <w:rsid w:val="007E4CC4"/>
    <w:rPr>
      <w:rFonts w:ascii="Symbol" w:hAnsi="Symbol"/>
    </w:rPr>
  </w:style>
  <w:style w:type="character" w:customStyle="1" w:styleId="WW8Num42z0">
    <w:name w:val="WW8Num42z0"/>
    <w:rsid w:val="007E4CC4"/>
    <w:rPr>
      <w:rFonts w:ascii="Symbol" w:hAnsi="Symbol"/>
    </w:rPr>
  </w:style>
  <w:style w:type="character" w:customStyle="1" w:styleId="WW8Num43z0">
    <w:name w:val="WW8Num43z0"/>
    <w:rsid w:val="007E4CC4"/>
    <w:rPr>
      <w:rFonts w:ascii="Symbol" w:hAnsi="Symbol"/>
    </w:rPr>
  </w:style>
  <w:style w:type="character" w:customStyle="1" w:styleId="WW8Num44z0">
    <w:name w:val="WW8Num44z0"/>
    <w:rsid w:val="007E4CC4"/>
    <w:rPr>
      <w:rFonts w:ascii="Symbol" w:hAnsi="Symbol"/>
    </w:rPr>
  </w:style>
  <w:style w:type="character" w:customStyle="1" w:styleId="WW8Num46z0">
    <w:name w:val="WW8Num46z0"/>
    <w:rsid w:val="007E4CC4"/>
    <w:rPr>
      <w:rFonts w:ascii="Times" w:hAnsi="Times"/>
      <w:b/>
      <w:sz w:val="16"/>
    </w:rPr>
  </w:style>
  <w:style w:type="character" w:customStyle="1" w:styleId="WW8NumSt6z0">
    <w:name w:val="WW8NumSt6z0"/>
    <w:rsid w:val="007E4CC4"/>
    <w:rPr>
      <w:rFonts w:ascii="Symbol" w:hAnsi="Symbol"/>
    </w:rPr>
  </w:style>
  <w:style w:type="character" w:customStyle="1" w:styleId="WW8NumSt19z0">
    <w:name w:val="WW8NumSt19z0"/>
    <w:rsid w:val="007E4CC4"/>
    <w:rPr>
      <w:rFonts w:ascii="Symbol" w:hAnsi="Symbol"/>
    </w:rPr>
  </w:style>
  <w:style w:type="character" w:customStyle="1" w:styleId="Smbolosdenumerao0">
    <w:name w:val="Símbolos de numeração"/>
    <w:rsid w:val="007E4CC4"/>
  </w:style>
  <w:style w:type="character" w:styleId="Forte">
    <w:name w:val="Strong"/>
    <w:qFormat/>
    <w:rsid w:val="007E4CC4"/>
    <w:rPr>
      <w:b/>
      <w:bCs/>
    </w:rPr>
  </w:style>
  <w:style w:type="paragraph" w:styleId="Corpodetexto">
    <w:name w:val="Body Text"/>
    <w:basedOn w:val="Normal"/>
    <w:rsid w:val="007E4CC4"/>
    <w:pPr>
      <w:keepLines/>
      <w:spacing w:after="120"/>
      <w:ind w:left="720"/>
    </w:pPr>
  </w:style>
  <w:style w:type="paragraph" w:styleId="Lista">
    <w:name w:val="List"/>
    <w:basedOn w:val="Corpodetexto"/>
    <w:rsid w:val="007E4CC4"/>
    <w:rPr>
      <w:rFonts w:cs="Tahoma"/>
    </w:rPr>
  </w:style>
  <w:style w:type="paragraph" w:customStyle="1" w:styleId="Legenda1">
    <w:name w:val="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E4CC4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Normal"/>
    <w:rsid w:val="007E4CC4"/>
    <w:pPr>
      <w:spacing w:line="100" w:lineRule="atLeast"/>
      <w:jc w:val="center"/>
    </w:pPr>
    <w:rPr>
      <w:rFonts w:ascii="Arial" w:hAnsi="Arial"/>
      <w:b/>
      <w:sz w:val="36"/>
    </w:rPr>
  </w:style>
  <w:style w:type="paragraph" w:styleId="Ttulo">
    <w:name w:val="Title"/>
    <w:basedOn w:val="Normal"/>
    <w:next w:val="Corpodetexto"/>
    <w:qFormat/>
    <w:rsid w:val="007E4CC4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styleId="Subttulo">
    <w:name w:val="Subtitle"/>
    <w:basedOn w:val="Normal"/>
    <w:next w:val="Corpodetexto"/>
    <w:qFormat/>
    <w:rsid w:val="007E4C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TtuloPrincipal">
    <w:name w:val="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7E4CC4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">
    <w:name w:val="WW-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rsid w:val="007E4CC4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">
    <w:name w:val="WW-Legenda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">
    <w:name w:val="WW-Índice11"/>
    <w:basedOn w:val="Normal"/>
    <w:rsid w:val="007E4CC4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">
    <w:name w:val="WW-Legenda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">
    <w:name w:val="WW-Índice111"/>
    <w:basedOn w:val="Normal"/>
    <w:rsid w:val="007E4CC4"/>
    <w:pPr>
      <w:suppressLineNumbers/>
    </w:pPr>
    <w:rPr>
      <w:rFonts w:cs="Tahoma"/>
    </w:rPr>
  </w:style>
  <w:style w:type="paragraph" w:customStyle="1" w:styleId="WW-TtuloPrincipal111">
    <w:name w:val="WW-Título Principal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">
    <w:name w:val="WW-Legenda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">
    <w:name w:val="WW-Índice1111"/>
    <w:basedOn w:val="Normal"/>
    <w:rsid w:val="007E4CC4"/>
    <w:pPr>
      <w:suppressLineNumbers/>
    </w:pPr>
    <w:rPr>
      <w:rFonts w:cs="Tahoma"/>
    </w:rPr>
  </w:style>
  <w:style w:type="paragraph" w:customStyle="1" w:styleId="WW-TtuloPrincipal1111">
    <w:name w:val="WW-Título Principal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">
    <w:name w:val="WW-Legenda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">
    <w:name w:val="WW-Índice11111"/>
    <w:basedOn w:val="Normal"/>
    <w:rsid w:val="007E4CC4"/>
    <w:pPr>
      <w:suppressLineNumbers/>
    </w:pPr>
    <w:rPr>
      <w:rFonts w:cs="Tahoma"/>
    </w:rPr>
  </w:style>
  <w:style w:type="paragraph" w:customStyle="1" w:styleId="WW-TtuloPrincipal11111">
    <w:name w:val="WW-Título Principal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">
    <w:name w:val="WW-Legenda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">
    <w:name w:val="WW-Índice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">
    <w:name w:val="WW-Título Principal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Caption">
    <w:name w:val="Caption"/>
    <w:basedOn w:val="Normal"/>
    <w:rsid w:val="007E4CC4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rsid w:val="007E4CC4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Corpodetexto"/>
    <w:rsid w:val="007E4CC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Legenda1111111">
    <w:name w:val="WW-Legenda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">
    <w:name w:val="WW-Índice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">
    <w:name w:val="WW-Título Principal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">
    <w:name w:val="WW-Legenda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">
    <w:name w:val="WW-Índice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">
    <w:name w:val="WW-Título Principal11111111"/>
    <w:basedOn w:val="Normal"/>
    <w:next w:val="Corpodetexto"/>
    <w:rsid w:val="007E4CC4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customStyle="1" w:styleId="WW-Legenda111111111">
    <w:name w:val="WW-Legenda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">
    <w:name w:val="WW-Índice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">
    <w:name w:val="WW-Título Principal111111111"/>
    <w:basedOn w:val="Normal"/>
    <w:next w:val="Corpodetexto"/>
    <w:rsid w:val="007E4CC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Legenda1111111111">
    <w:name w:val="WW-Legenda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">
    <w:name w:val="WW-Índice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">
    <w:name w:val="WW-Título Principal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">
    <w:name w:val="WW-Legenda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">
    <w:name w:val="WW-Índice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">
    <w:name w:val="WW-Título Principal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">
    <w:name w:val="WW-Legenda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">
    <w:name w:val="WW-Índice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">
    <w:name w:val="WW-Título Principal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">
    <w:name w:val="WW-Legenda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">
    <w:name w:val="WW-Índice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">
    <w:name w:val="WW-Título Principal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">
    <w:name w:val="WW-Legenda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">
    <w:name w:val="WW-Índice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">
    <w:name w:val="WW-Título Principal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1">
    <w:name w:val="WW-Legenda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1">
    <w:name w:val="WW-Índice1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1">
    <w:name w:val="WW-Título Principal1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Recuodecorpodetexto">
    <w:name w:val="Body Text Indent"/>
    <w:basedOn w:val="Normal"/>
    <w:rsid w:val="007E4CC4"/>
    <w:pPr>
      <w:ind w:left="720"/>
    </w:pPr>
    <w:rPr>
      <w:i/>
      <w:color w:val="0000FF"/>
      <w:u w:val="single"/>
    </w:rPr>
  </w:style>
  <w:style w:type="paragraph" w:customStyle="1" w:styleId="WW-TtuloPrincipal1111111111111111">
    <w:name w:val="WW-Título Principal1111111111111111"/>
    <w:basedOn w:val="Normal"/>
    <w:next w:val="Corpodetexto"/>
    <w:rsid w:val="007E4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abealho">
    <w:name w:val="header"/>
    <w:basedOn w:val="Normal"/>
    <w:rsid w:val="007E4C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E4CC4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7E4CC4"/>
    <w:pPr>
      <w:suppressLineNumbers/>
    </w:pPr>
  </w:style>
  <w:style w:type="paragraph" w:customStyle="1" w:styleId="WW-ContedodaTabela">
    <w:name w:val="WW-Conteúdo da Tabela"/>
    <w:basedOn w:val="Corpodetexto"/>
    <w:rsid w:val="007E4CC4"/>
    <w:pPr>
      <w:suppressLineNumbers/>
    </w:pPr>
  </w:style>
  <w:style w:type="paragraph" w:customStyle="1" w:styleId="WW-ContedodaTabela1">
    <w:name w:val="WW-Conteúdo da Tabela1"/>
    <w:basedOn w:val="Corpodetexto"/>
    <w:rsid w:val="007E4CC4"/>
    <w:pPr>
      <w:suppressLineNumbers/>
    </w:pPr>
  </w:style>
  <w:style w:type="paragraph" w:customStyle="1" w:styleId="WW-ContedodaTabela11">
    <w:name w:val="WW-Conteúdo da Tabela11"/>
    <w:basedOn w:val="Corpodetexto"/>
    <w:rsid w:val="007E4CC4"/>
    <w:pPr>
      <w:suppressLineNumbers/>
    </w:pPr>
  </w:style>
  <w:style w:type="paragraph" w:customStyle="1" w:styleId="WW-ContedodaTabela111">
    <w:name w:val="WW-Conteúdo da Tabela111"/>
    <w:basedOn w:val="Corpodetexto"/>
    <w:rsid w:val="007E4CC4"/>
    <w:pPr>
      <w:suppressLineNumbers/>
    </w:pPr>
  </w:style>
  <w:style w:type="paragraph" w:customStyle="1" w:styleId="WW-ContedodaTabela1111">
    <w:name w:val="WW-Conteúdo da Tabela1111"/>
    <w:basedOn w:val="Corpodetexto"/>
    <w:rsid w:val="007E4CC4"/>
    <w:pPr>
      <w:suppressLineNumbers/>
    </w:pPr>
  </w:style>
  <w:style w:type="paragraph" w:customStyle="1" w:styleId="WW-ContedodaTabela11111">
    <w:name w:val="WW-Conteúdo da Tabela11111"/>
    <w:basedOn w:val="Corpodetexto"/>
    <w:rsid w:val="007E4CC4"/>
    <w:pPr>
      <w:suppressLineNumbers/>
    </w:pPr>
  </w:style>
  <w:style w:type="paragraph" w:customStyle="1" w:styleId="WW-ContedodaTabela111111">
    <w:name w:val="WW-Conteúdo da Tabela111111"/>
    <w:basedOn w:val="Corpodetexto"/>
    <w:rsid w:val="007E4CC4"/>
    <w:pPr>
      <w:suppressLineNumbers/>
    </w:pPr>
  </w:style>
  <w:style w:type="paragraph" w:customStyle="1" w:styleId="WW-ContedodaTabela1111111">
    <w:name w:val="WW-Conteúdo da Tabela1111111"/>
    <w:basedOn w:val="Corpodetexto"/>
    <w:rsid w:val="007E4CC4"/>
    <w:pPr>
      <w:suppressLineNumbers/>
    </w:pPr>
  </w:style>
  <w:style w:type="paragraph" w:customStyle="1" w:styleId="WW-ContedodaTabela11111111">
    <w:name w:val="WW-Conteúdo da Tabela11111111"/>
    <w:basedOn w:val="Corpodetexto"/>
    <w:rsid w:val="007E4CC4"/>
    <w:pPr>
      <w:suppressLineNumbers/>
    </w:pPr>
  </w:style>
  <w:style w:type="paragraph" w:customStyle="1" w:styleId="WW-ContedodaTabela111111111">
    <w:name w:val="WW-Conteúdo da Tabela111111111"/>
    <w:basedOn w:val="Corpodetexto"/>
    <w:rsid w:val="007E4CC4"/>
    <w:pPr>
      <w:suppressLineNumbers/>
    </w:pPr>
  </w:style>
  <w:style w:type="paragraph" w:customStyle="1" w:styleId="WW-ContedodaTabela1111111111">
    <w:name w:val="WW-Conteúdo da Tabela1111111111"/>
    <w:basedOn w:val="Corpodetexto"/>
    <w:rsid w:val="007E4CC4"/>
    <w:pPr>
      <w:suppressLineNumbers/>
    </w:pPr>
  </w:style>
  <w:style w:type="paragraph" w:customStyle="1" w:styleId="WW-ContedodaTabela11111111111">
    <w:name w:val="WW-Conteúdo da Tabela11111111111"/>
    <w:basedOn w:val="Corpodetexto"/>
    <w:rsid w:val="007E4CC4"/>
    <w:pPr>
      <w:suppressLineNumbers/>
    </w:pPr>
  </w:style>
  <w:style w:type="paragraph" w:customStyle="1" w:styleId="WW-ContedodaTabela111111111111">
    <w:name w:val="WW-Conteúdo da Tabela111111111111"/>
    <w:basedOn w:val="Corpodetexto"/>
    <w:rsid w:val="007E4CC4"/>
    <w:pPr>
      <w:suppressLineNumbers/>
    </w:pPr>
  </w:style>
  <w:style w:type="paragraph" w:customStyle="1" w:styleId="WW-ContedodaTabela1111111111111">
    <w:name w:val="WW-Conteúdo da Tabela1111111111111"/>
    <w:basedOn w:val="Corpodetexto"/>
    <w:rsid w:val="007E4CC4"/>
    <w:pPr>
      <w:suppressLineNumbers/>
    </w:pPr>
  </w:style>
  <w:style w:type="paragraph" w:customStyle="1" w:styleId="WW-ContedodaTabela11111111111111">
    <w:name w:val="WW-Conteúdo da Tabela11111111111111"/>
    <w:basedOn w:val="Corpodetexto"/>
    <w:rsid w:val="007E4CC4"/>
    <w:pPr>
      <w:suppressLineNumbers/>
    </w:pPr>
  </w:style>
  <w:style w:type="paragraph" w:customStyle="1" w:styleId="WW-ContedodaTabela111111111111111">
    <w:name w:val="WW-Conteúdo da Tabela111111111111111"/>
    <w:basedOn w:val="Corpodetexto"/>
    <w:rsid w:val="007E4CC4"/>
    <w:pPr>
      <w:suppressLineNumbers/>
    </w:pPr>
  </w:style>
  <w:style w:type="paragraph" w:customStyle="1" w:styleId="WW-ContedodaTabela1111111111111111">
    <w:name w:val="WW-Conteúdo da Tabela1111111111111111"/>
    <w:basedOn w:val="Corpodetexto"/>
    <w:rsid w:val="007E4CC4"/>
    <w:pPr>
      <w:suppressLineNumbers/>
    </w:pPr>
  </w:style>
  <w:style w:type="paragraph" w:customStyle="1" w:styleId="TtulodaTabela">
    <w:name w:val="Título da Tabela"/>
    <w:basedOn w:val="ContedodaTabela"/>
    <w:rsid w:val="007E4CC4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7E4CC4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7E4CC4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7E4CC4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7E4CC4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7E4CC4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7E4CC4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7E4CC4"/>
    <w:pPr>
      <w:jc w:val="center"/>
    </w:pPr>
    <w:rPr>
      <w:b/>
      <w:bCs/>
      <w:i/>
      <w:iCs/>
    </w:rPr>
  </w:style>
  <w:style w:type="paragraph" w:customStyle="1" w:styleId="WW-TtulodaTabela1111111">
    <w:name w:val="WW-Título da Tabela1111111"/>
    <w:basedOn w:val="WW-ContedodaTabela1111111"/>
    <w:rsid w:val="007E4CC4"/>
    <w:pPr>
      <w:jc w:val="center"/>
    </w:pPr>
    <w:rPr>
      <w:b/>
      <w:bCs/>
      <w:i/>
      <w:iCs/>
    </w:rPr>
  </w:style>
  <w:style w:type="paragraph" w:customStyle="1" w:styleId="WW-TtulodaTabela11111111">
    <w:name w:val="WW-Título da Tabela11111111"/>
    <w:basedOn w:val="WW-ContedodaTabela11111111"/>
    <w:rsid w:val="007E4CC4"/>
    <w:pPr>
      <w:jc w:val="center"/>
    </w:pPr>
    <w:rPr>
      <w:b/>
      <w:bCs/>
      <w:i/>
      <w:iCs/>
    </w:rPr>
  </w:style>
  <w:style w:type="paragraph" w:customStyle="1" w:styleId="WW-TtulodaTabela111111111">
    <w:name w:val="WW-Título da Tabela111111111"/>
    <w:basedOn w:val="WW-ContedodaTabela111111111"/>
    <w:rsid w:val="007E4CC4"/>
    <w:pPr>
      <w:jc w:val="center"/>
    </w:pPr>
    <w:rPr>
      <w:b/>
      <w:bCs/>
      <w:i/>
      <w:iCs/>
    </w:rPr>
  </w:style>
  <w:style w:type="paragraph" w:customStyle="1" w:styleId="WW-TtulodaTabela1111111111">
    <w:name w:val="WW-Título da Tabela1111111111"/>
    <w:basedOn w:val="WW-ContedodaTabela1111111111"/>
    <w:rsid w:val="007E4CC4"/>
    <w:pPr>
      <w:jc w:val="center"/>
    </w:pPr>
    <w:rPr>
      <w:b/>
      <w:bCs/>
      <w:i/>
      <w:iCs/>
    </w:rPr>
  </w:style>
  <w:style w:type="paragraph" w:customStyle="1" w:styleId="WW-TtulodaTabela11111111111">
    <w:name w:val="WW-Título da Tabela11111111111"/>
    <w:basedOn w:val="WW-ContedodaTabela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">
    <w:name w:val="WW-Título da Tabela111111111111"/>
    <w:basedOn w:val="WW-ContedodaTabela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">
    <w:name w:val="WW-Título da Tabela1111111111111"/>
    <w:basedOn w:val="WW-ContedodaTabela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">
    <w:name w:val="WW-Título da Tabela11111111111111"/>
    <w:basedOn w:val="WW-ContedodaTabela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">
    <w:name w:val="WW-Título da Tabela111111111111111"/>
    <w:basedOn w:val="WW-ContedodaTabela1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1">
    <w:name w:val="WW-Título da Tabela1111111111111111"/>
    <w:basedOn w:val="WW-ContedodaTabela1111111111111111"/>
    <w:rsid w:val="007E4CC4"/>
    <w:pPr>
      <w:jc w:val="center"/>
    </w:pPr>
    <w:rPr>
      <w:b/>
      <w:bCs/>
      <w:i/>
      <w:iCs/>
    </w:rPr>
  </w:style>
  <w:style w:type="paragraph" w:customStyle="1" w:styleId="WW-Legenda1111111111111111">
    <w:name w:val="WW-Legenda1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styleId="Textodenotaderodap">
    <w:name w:val="footnote text"/>
    <w:basedOn w:val="Normal"/>
    <w:semiHidden/>
    <w:rsid w:val="007E4CC4"/>
    <w:pPr>
      <w:keepNext/>
      <w:keepLines/>
      <w:pBdr>
        <w:bottom w:val="single" w:sz="1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WW-ndice1111111111111111">
    <w:name w:val="WW-Índice1111111111111111"/>
    <w:basedOn w:val="Normal"/>
    <w:rsid w:val="007E4CC4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rsid w:val="007E4CC4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semiHidden/>
    <w:rsid w:val="007E4CC4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rsid w:val="007E4CC4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rsid w:val="007E4CC4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rsid w:val="007E4CC4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rsid w:val="007E4CC4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rsid w:val="007E4CC4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rsid w:val="007E4CC4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rsid w:val="007E4CC4"/>
    <w:pPr>
      <w:ind w:left="1600"/>
    </w:pPr>
    <w:rPr>
      <w:sz w:val="18"/>
      <w:szCs w:val="18"/>
    </w:rPr>
  </w:style>
  <w:style w:type="paragraph" w:customStyle="1" w:styleId="Paragraph2">
    <w:name w:val="Paragraph2"/>
    <w:basedOn w:val="Normal"/>
    <w:rsid w:val="007E4CC4"/>
    <w:pPr>
      <w:spacing w:before="80"/>
      <w:ind w:left="720"/>
      <w:jc w:val="both"/>
    </w:pPr>
    <w:rPr>
      <w:color w:val="000000"/>
      <w:lang w:val="en-AU"/>
    </w:rPr>
  </w:style>
  <w:style w:type="paragraph" w:customStyle="1" w:styleId="WW-Recuonormal">
    <w:name w:val="WW-Recuo normal"/>
    <w:basedOn w:val="Normal"/>
    <w:rsid w:val="007E4CC4"/>
    <w:pPr>
      <w:ind w:left="900" w:hanging="900"/>
    </w:pPr>
  </w:style>
  <w:style w:type="paragraph" w:customStyle="1" w:styleId="Bullet1">
    <w:name w:val="Bullet1"/>
    <w:basedOn w:val="Normal"/>
    <w:rsid w:val="007E4CC4"/>
    <w:pPr>
      <w:ind w:left="720" w:hanging="432"/>
    </w:pPr>
  </w:style>
  <w:style w:type="paragraph" w:customStyle="1" w:styleId="Bullet2">
    <w:name w:val="Bullet2"/>
    <w:basedOn w:val="Normal"/>
    <w:rsid w:val="007E4C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4CC4"/>
    <w:pPr>
      <w:keepLines/>
      <w:spacing w:after="120"/>
    </w:pPr>
  </w:style>
  <w:style w:type="paragraph" w:customStyle="1" w:styleId="WW-Estruturadodocumento">
    <w:name w:val="WW-Estrutura do documento"/>
    <w:basedOn w:val="Normal"/>
    <w:rsid w:val="007E4CC4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rsid w:val="007E4CC4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rsid w:val="007E4CC4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7E4CC4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7E4CC4"/>
    <w:pPr>
      <w:spacing w:before="80" w:line="100" w:lineRule="atLeast"/>
      <w:ind w:left="2250"/>
      <w:jc w:val="both"/>
    </w:pPr>
  </w:style>
  <w:style w:type="paragraph" w:customStyle="1" w:styleId="WW-Corpodetexto2">
    <w:name w:val="WW-Corpo de texto 2"/>
    <w:basedOn w:val="Normal"/>
    <w:rsid w:val="007E4CC4"/>
    <w:rPr>
      <w:i/>
      <w:color w:val="0000FF"/>
    </w:rPr>
  </w:style>
  <w:style w:type="paragraph" w:customStyle="1" w:styleId="Body">
    <w:name w:val="Body"/>
    <w:basedOn w:val="Normal"/>
    <w:rsid w:val="007E4CC4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E4CC4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E4CC4"/>
    <w:pPr>
      <w:spacing w:after="120"/>
      <w:ind w:left="720"/>
    </w:pPr>
    <w:rPr>
      <w:i/>
      <w:color w:val="0000FF"/>
    </w:rPr>
  </w:style>
  <w:style w:type="paragraph" w:customStyle="1" w:styleId="WW-Commarcadores">
    <w:name w:val="WW-Com marcadores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Livre">
    <w:name w:val="Livre"/>
    <w:rsid w:val="007E4CC4"/>
    <w:pPr>
      <w:suppressAutoHyphens/>
    </w:pPr>
    <w:rPr>
      <w:lang w:eastAsia="ar-SA"/>
    </w:rPr>
  </w:style>
  <w:style w:type="paragraph" w:customStyle="1" w:styleId="Interface1">
    <w:name w:val="Interface 1"/>
    <w:basedOn w:val="Corpodetexto"/>
    <w:rsid w:val="007E4CC4"/>
    <w:pPr>
      <w:widowControl/>
      <w:spacing w:before="80" w:after="0" w:line="100" w:lineRule="atLeast"/>
      <w:ind w:left="0"/>
      <w:jc w:val="center"/>
    </w:pPr>
    <w:rPr>
      <w:rFonts w:ascii="Arial" w:hAnsi="Arial"/>
      <w:b/>
      <w:bCs/>
      <w:lang w:val="pt-BR"/>
    </w:rPr>
  </w:style>
  <w:style w:type="paragraph" w:customStyle="1" w:styleId="instrucaodepreenchimento">
    <w:name w:val="instrucao de preenchimento"/>
    <w:basedOn w:val="Normal"/>
    <w:next w:val="Normal"/>
    <w:rsid w:val="007E4CC4"/>
    <w:pPr>
      <w:widowControl/>
      <w:spacing w:before="60" w:after="60" w:line="100" w:lineRule="atLeast"/>
      <w:jc w:val="both"/>
    </w:pPr>
    <w:rPr>
      <w:i/>
      <w:color w:val="0000FF"/>
      <w:sz w:val="24"/>
      <w:lang w:val="pt-BR"/>
    </w:rPr>
  </w:style>
  <w:style w:type="paragraph" w:customStyle="1" w:styleId="WW-Numerada">
    <w:name w:val="WW-Numerada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TableContents">
    <w:name w:val="Table Contents"/>
    <w:basedOn w:val="Corpodetexto"/>
    <w:rsid w:val="007E4CC4"/>
    <w:pPr>
      <w:suppressLineNumbers/>
    </w:pPr>
  </w:style>
  <w:style w:type="paragraph" w:customStyle="1" w:styleId="TableHeading">
    <w:name w:val="Table Heading"/>
    <w:basedOn w:val="TableContents"/>
    <w:rsid w:val="007E4CC4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rsid w:val="007E4CC4"/>
    <w:pPr>
      <w:suppressLineNumbers/>
    </w:pPr>
  </w:style>
  <w:style w:type="paragraph" w:customStyle="1" w:styleId="Ttulodatabela0">
    <w:name w:val="Título da tabela"/>
    <w:basedOn w:val="Contedodatabela0"/>
    <w:rsid w:val="007E4CC4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rsid w:val="007E4CC4"/>
    <w:pPr>
      <w:tabs>
        <w:tab w:val="right" w:leader="dot" w:pos="9637"/>
      </w:tabs>
      <w:ind w:left="2547"/>
    </w:pPr>
  </w:style>
  <w:style w:type="paragraph" w:customStyle="1" w:styleId="Corpodetexto31">
    <w:name w:val="Corpo de texto 31"/>
    <w:basedOn w:val="Normal"/>
    <w:rsid w:val="007E4CC4"/>
    <w:pPr>
      <w:widowControl/>
      <w:spacing w:line="360" w:lineRule="auto"/>
      <w:jc w:val="both"/>
    </w:pPr>
    <w:rPr>
      <w:rFonts w:ascii="Arial" w:hAnsi="Arial" w:cs="Arial"/>
      <w:sz w:val="18"/>
      <w:szCs w:val="18"/>
      <w:lang w:val="pt-BR"/>
    </w:rPr>
  </w:style>
  <w:style w:type="paragraph" w:customStyle="1" w:styleId="Ttulo100">
    <w:name w:val="Título 10"/>
    <w:basedOn w:val="Ttulo10"/>
    <w:next w:val="Corpodetexto"/>
    <w:rsid w:val="007E4CC4"/>
    <w:pPr>
      <w:tabs>
        <w:tab w:val="num" w:pos="0"/>
      </w:tabs>
      <w:outlineLvl w:val="8"/>
    </w:pPr>
    <w:rPr>
      <w:bCs/>
      <w:sz w:val="21"/>
      <w:szCs w:val="21"/>
    </w:rPr>
  </w:style>
  <w:style w:type="character" w:styleId="Refdecomentrio">
    <w:name w:val="annotation reference"/>
    <w:semiHidden/>
    <w:rsid w:val="00B008DF"/>
    <w:rPr>
      <w:sz w:val="16"/>
      <w:szCs w:val="16"/>
    </w:rPr>
  </w:style>
  <w:style w:type="paragraph" w:styleId="Textodecomentrio">
    <w:name w:val="annotation text"/>
    <w:basedOn w:val="Normal"/>
    <w:semiHidden/>
    <w:rsid w:val="00B008DF"/>
  </w:style>
  <w:style w:type="paragraph" w:styleId="Assuntodocomentrio">
    <w:name w:val="annotation subject"/>
    <w:basedOn w:val="Textodecomentrio"/>
    <w:next w:val="Textodecomentrio"/>
    <w:semiHidden/>
    <w:rsid w:val="00B008DF"/>
    <w:rPr>
      <w:b/>
      <w:bCs/>
    </w:rPr>
  </w:style>
  <w:style w:type="paragraph" w:styleId="Textodebalo">
    <w:name w:val="Balloon Text"/>
    <w:basedOn w:val="Normal"/>
    <w:semiHidden/>
    <w:rsid w:val="00B008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A6B88"/>
    <w:pPr>
      <w:widowControl w:val="0"/>
      <w:suppressAutoHyphens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bodytext">
    <w:name w:val="ecxmsobodytext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ecxmsonormal">
    <w:name w:val="ecxmsonormal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DFD29-0E2F-450C-AC04-947F88BA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fucapi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Amarilia Nogueira</dc:creator>
  <cp:lastModifiedBy>Jaidson</cp:lastModifiedBy>
  <cp:revision>3</cp:revision>
  <cp:lastPrinted>2006-07-13T18:00:00Z</cp:lastPrinted>
  <dcterms:created xsi:type="dcterms:W3CDTF">2013-05-04T00:00:00Z</dcterms:created>
  <dcterms:modified xsi:type="dcterms:W3CDTF">2013-05-04T00:13:00Z</dcterms:modified>
</cp:coreProperties>
</file>