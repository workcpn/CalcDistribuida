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314CD" w:rsidRDefault="00E632DC">
      <w:pPr>
        <w:tabs>
          <w:tab w:val="right" w:leader="dot" w:pos="750"/>
        </w:tabs>
        <w:rPr>
          <w:lang w:val="pt-BR"/>
        </w:rPr>
      </w:pPr>
      <w:r w:rsidRPr="00E632DC">
        <w:pict>
          <v:group id="_x0000_s1026" style="position:absolute;margin-left:37.75pt;margin-top:-32.05pt;width:324.6pt;height:61.1pt;z-index:251656704;mso-wrap-distance-left:0;mso-wrap-distance-right:0" coordorigin="755,-641" coordsize="6492,1222">
            <o:lock v:ext="edit" text="t"/>
            <v:roundrect id="_x0000_s1027" style="position:absolute;left:755;top:-641;width:6492;height:1222;mso-wrap-style:none;v-text-anchor:middle" arcsize="5307f" strokeweight=".26mm">
              <v:fill color2="black"/>
              <v:stroke joinstyle="miter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94;top:-602;width:6414;height:1144;v-text-anchor:middle" filled="f" stroked="f">
              <v:stroke joinstyle="round"/>
              <v:textbox style="mso-rotate-with-shape:t" inset="0,0,0,0">
                <w:txbxContent>
                  <w:p w:rsidR="00F314CD" w:rsidRDefault="00C15A68">
                    <w:pPr>
                      <w:spacing w:before="240" w:after="240"/>
                      <w:jc w:val="center"/>
                      <w:rPr>
                        <w:rFonts w:ascii="Arial" w:hAnsi="Arial"/>
                        <w:b/>
                        <w:sz w:val="32"/>
                        <w:lang w:val="pt-BR"/>
                      </w:rPr>
                    </w:pPr>
                    <w:r>
                      <w:rPr>
                        <w:rFonts w:ascii="Arial" w:hAnsi="Arial"/>
                        <w:b/>
                        <w:sz w:val="32"/>
                        <w:lang w:val="pt-BR"/>
                      </w:rPr>
                      <w:t>AMBIENTE DE TESTE</w:t>
                    </w:r>
                  </w:p>
                </w:txbxContent>
              </v:textbox>
            </v:shape>
          </v:group>
        </w:pict>
      </w:r>
      <w:r w:rsidRPr="00E632DC">
        <w:pict>
          <v:group id="_x0000_s1029" style="position:absolute;margin-left:367.3pt;margin-top:-32.05pt;width:106.05pt;height:60.85pt;z-index:251657728;mso-wrap-distance-left:0;mso-wrap-distance-right:0" coordorigin="7346,-641" coordsize="2121,1217">
            <o:lock v:ext="edit" text="t"/>
            <v:roundrect id="_x0000_s1030" style="position:absolute;left:7346;top:-641;width:2121;height:1217;mso-wrap-style:none;v-text-anchor:middle" arcsize="5270f" strokeweight=".26mm">
              <v:fill color2="black"/>
              <v:stroke joinstyle="miter"/>
            </v:roundrect>
            <v:shape id="_x0000_s1031" type="#_x0000_t202" style="position:absolute;left:7383;top:-618;width:2043;height:1139;v-text-anchor:middle" filled="f" stroked="f">
              <v:stroke joinstyle="round"/>
              <v:textbox style="mso-rotate-with-shape:t" inset="0,0,0,0">
                <w:txbxContent>
                  <w:p w:rsidR="00F314CD" w:rsidRDefault="00F314CD">
                    <w:pPr>
                      <w:spacing w:before="60"/>
                      <w:rPr>
                        <w:rFonts w:ascii="Arial" w:hAnsi="Arial"/>
                        <w:i/>
                        <w:color w:val="000080"/>
                        <w:lang w:val="pt-BR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pt-BR"/>
                      </w:rPr>
                      <w:t>N.º</w:t>
                    </w:r>
                    <w:r>
                      <w:rPr>
                        <w:rFonts w:ascii="Arial" w:hAnsi="Arial"/>
                        <w:i/>
                        <w:lang w:val="pt-BR"/>
                      </w:rPr>
                      <w:t xml:space="preserve"> </w:t>
                    </w:r>
                    <w:r w:rsidR="00302652" w:rsidRPr="00A630A2">
                      <w:rPr>
                        <w:rFonts w:ascii="Arial" w:hAnsi="Arial"/>
                        <w:i/>
                        <w:lang w:val="pt-BR"/>
                      </w:rPr>
                      <w:t>01</w:t>
                    </w:r>
                  </w:p>
                  <w:p w:rsidR="00F314CD" w:rsidRPr="00474B99" w:rsidRDefault="00F314CD">
                    <w:pPr>
                      <w:spacing w:before="60"/>
                      <w:rPr>
                        <w:lang w:val="pt-BR"/>
                      </w:rPr>
                    </w:pPr>
                  </w:p>
                  <w:p w:rsidR="00302652" w:rsidRPr="00A630A2" w:rsidRDefault="00F314CD" w:rsidP="00302652">
                    <w:pPr>
                      <w:spacing w:before="60"/>
                      <w:rPr>
                        <w:rFonts w:ascii="Arial" w:hAnsi="Arial"/>
                        <w:i/>
                        <w:sz w:val="16"/>
                        <w:lang w:val="pt-BR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  <w:lang w:val="pt-BR"/>
                      </w:rPr>
                      <w:t xml:space="preserve">Data: </w:t>
                    </w:r>
                    <w:r w:rsidR="00467E73">
                      <w:rPr>
                        <w:rFonts w:ascii="Arial" w:hAnsi="Arial"/>
                        <w:i/>
                        <w:sz w:val="16"/>
                        <w:lang w:val="pt-BR"/>
                      </w:rPr>
                      <w:t>03/05/2013</w:t>
                    </w:r>
                  </w:p>
                  <w:p w:rsidR="00F314CD" w:rsidRDefault="00F314CD">
                    <w:pPr>
                      <w:spacing w:before="60"/>
                      <w:rPr>
                        <w:rFonts w:ascii="Arial" w:hAnsi="Arial"/>
                        <w:i/>
                        <w:color w:val="000080"/>
                        <w:sz w:val="16"/>
                        <w:lang w:val="pt-BR"/>
                      </w:rPr>
                    </w:pPr>
                  </w:p>
                  <w:p w:rsidR="00F314CD" w:rsidRPr="00474B99" w:rsidRDefault="00F314CD">
                    <w:pPr>
                      <w:spacing w:before="60"/>
                      <w:ind w:left="68"/>
                      <w:rPr>
                        <w:lang w:val="pt-BR"/>
                      </w:rPr>
                    </w:pPr>
                  </w:p>
                </w:txbxContent>
              </v:textbox>
            </v:shape>
          </v:group>
        </w:pict>
      </w:r>
      <w:r w:rsidRPr="00E632DC">
        <w:pict>
          <v:group id="_x0000_s1032" style="position:absolute;margin-left:-24.65pt;margin-top:-32.85pt;width:57.15pt;height:61.2pt;z-index:251658752;mso-wrap-distance-left:0;mso-wrap-distance-right:0" coordorigin="-493,-657" coordsize="1143,1224">
            <o:lock v:ext="edit" text="t"/>
            <v:roundrect id="_x0000_s1033" style="position:absolute;left:-493;top:-657;width:1143;height:1224;mso-wrap-style:none;v-text-anchor:middle" arcsize="5212f" strokeweight=".26mm">
              <v:fill color2="black"/>
              <v:stroke joinstyle="miter"/>
            </v:round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-455;top:-620;width:1071;height:1152;mso-wrap-style:none;v-text-anchor:middle">
              <v:fill type="frame"/>
              <v:stroke joinstyle="round"/>
              <v:imagedata r:id="rId8" o:title=""/>
            </v:shape>
          </v:group>
        </w:pict>
      </w:r>
    </w:p>
    <w:p w:rsidR="00F314CD" w:rsidRDefault="00F314CD">
      <w:pPr>
        <w:tabs>
          <w:tab w:val="right" w:leader="dot" w:pos="750"/>
        </w:tabs>
        <w:rPr>
          <w:lang w:val="pt-BR"/>
        </w:rPr>
      </w:pPr>
    </w:p>
    <w:p w:rsidR="00F314CD" w:rsidRDefault="00F314CD">
      <w:pPr>
        <w:tabs>
          <w:tab w:val="right" w:leader="dot" w:pos="750"/>
        </w:tabs>
        <w:rPr>
          <w:lang w:val="pt-BR"/>
        </w:rPr>
      </w:pPr>
    </w:p>
    <w:tbl>
      <w:tblPr>
        <w:tblW w:w="10061" w:type="dxa"/>
        <w:tblInd w:w="-4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349"/>
        <w:gridCol w:w="960"/>
        <w:gridCol w:w="2703"/>
        <w:gridCol w:w="2296"/>
        <w:gridCol w:w="30"/>
        <w:gridCol w:w="6"/>
        <w:gridCol w:w="2717"/>
      </w:tblGrid>
      <w:tr w:rsidR="00F314CD">
        <w:trPr>
          <w:cantSplit/>
          <w:tblHeader/>
        </w:trPr>
        <w:tc>
          <w:tcPr>
            <w:tcW w:w="10061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IDENTIFICAÇÃO DO DOCUMENTO</w:t>
            </w:r>
          </w:p>
        </w:tc>
      </w:tr>
      <w:tr w:rsidR="00F314CD">
        <w:trPr>
          <w:cantSplit/>
        </w:trPr>
        <w:tc>
          <w:tcPr>
            <w:tcW w:w="7308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55" w:right="-10"/>
              <w:jc w:val="both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1.</w:t>
            </w:r>
            <w:r>
              <w:rPr>
                <w:sz w:val="16"/>
                <w:szCs w:val="16"/>
                <w:lang w:val="pt-BR"/>
              </w:rPr>
              <w:t xml:space="preserve"> NOME DO PROJETO</w:t>
            </w:r>
          </w:p>
        </w:tc>
        <w:tc>
          <w:tcPr>
            <w:tcW w:w="275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25" w:right="5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2.</w:t>
            </w:r>
            <w:r>
              <w:rPr>
                <w:sz w:val="16"/>
                <w:szCs w:val="16"/>
                <w:lang w:val="pt-BR"/>
              </w:rPr>
              <w:t xml:space="preserve">  VERSÃO</w:t>
            </w:r>
          </w:p>
        </w:tc>
      </w:tr>
      <w:tr w:rsidR="00F314CD">
        <w:trPr>
          <w:cantSplit/>
        </w:trPr>
        <w:tc>
          <w:tcPr>
            <w:tcW w:w="7308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tabs>
                <w:tab w:val="left" w:pos="740"/>
              </w:tabs>
              <w:snapToGrid w:val="0"/>
              <w:ind w:left="-25" w:right="-10"/>
              <w:rPr>
                <w:rFonts w:ascii="Arial" w:hAnsi="Arial"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CALCULADORA DISTRIBUIDA</w:t>
            </w:r>
          </w:p>
        </w:tc>
        <w:tc>
          <w:tcPr>
            <w:tcW w:w="275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302652">
            <w:pPr>
              <w:pStyle w:val="Corpodetexto"/>
              <w:snapToGrid w:val="0"/>
              <w:ind w:left="-40" w:right="5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1.</w:t>
            </w:r>
            <w:r w:rsidR="00467E73">
              <w:rPr>
                <w:rFonts w:ascii="Arial" w:hAnsi="Arial"/>
                <w:b/>
                <w:sz w:val="18"/>
                <w:szCs w:val="18"/>
                <w:lang w:val="pt-BR"/>
              </w:rPr>
              <w:t>0</w:t>
            </w: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F314CD">
            <w:pPr>
              <w:pStyle w:val="Corpodetexto"/>
              <w:snapToGrid w:val="0"/>
              <w:ind w:left="-55" w:right="5"/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AUTORES</w:t>
            </w: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3.</w:t>
            </w:r>
            <w:r>
              <w:rPr>
                <w:sz w:val="16"/>
                <w:szCs w:val="16"/>
                <w:lang w:val="pt-BR"/>
              </w:rPr>
              <w:t xml:space="preserve"> IDENTIFICAÇÃO</w:t>
            </w:r>
          </w:p>
        </w:tc>
      </w:tr>
      <w:tr w:rsidR="00F314CD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NOME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DATA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VISTO</w:t>
            </w: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ANASTÁCIO LUCAS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Pr="00A630A2" w:rsidRDefault="00467E73" w:rsidP="00583CEB">
            <w:pPr>
              <w:snapToGrid w:val="0"/>
              <w:ind w:left="-40" w:right="5"/>
              <w:jc w:val="center"/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JAIDSON BRANDÃO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CRISTOPHER PALADINO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JOÂO LÚCIO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302652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302652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rFonts w:ascii="Arial" w:hAnsi="Arial"/>
                <w:b/>
                <w:lang w:val="es-ES_tradnl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AMBIENTE</w:t>
            </w:r>
          </w:p>
        </w:tc>
      </w:tr>
      <w:tr w:rsidR="00F314CD" w:rsidRPr="00F50119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 w:rsidP="00325427">
            <w:pPr>
              <w:pStyle w:val="Corpodetexto"/>
              <w:snapToGrid w:val="0"/>
              <w:ind w:left="-40" w:right="5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4.</w:t>
            </w:r>
            <w:r>
              <w:rPr>
                <w:sz w:val="16"/>
                <w:szCs w:val="16"/>
                <w:lang w:val="pt-BR"/>
              </w:rPr>
              <w:t xml:space="preserve"> DADOS DO </w:t>
            </w:r>
            <w:r w:rsidR="00467E73">
              <w:rPr>
                <w:sz w:val="16"/>
                <w:szCs w:val="16"/>
                <w:lang w:val="pt-BR"/>
              </w:rPr>
              <w:t xml:space="preserve">AMBIENTE DE </w:t>
            </w:r>
            <w:r w:rsidR="00325427">
              <w:rPr>
                <w:sz w:val="16"/>
                <w:szCs w:val="16"/>
                <w:lang w:val="pt-BR"/>
              </w:rPr>
              <w:t>PRODUÇÃO</w:t>
            </w: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Pr="00467E73" w:rsidRDefault="00467E73">
            <w:pPr>
              <w:pStyle w:val="Corpodetexto"/>
              <w:snapToGrid w:val="0"/>
              <w:ind w:left="-40" w:right="5"/>
              <w:jc w:val="center"/>
              <w:rPr>
                <w:b/>
                <w:sz w:val="16"/>
                <w:szCs w:val="16"/>
                <w:lang w:val="pt-BR"/>
              </w:rPr>
            </w:pPr>
            <w:r w:rsidRPr="00467E73">
              <w:rPr>
                <w:b/>
                <w:sz w:val="16"/>
                <w:szCs w:val="16"/>
                <w:lang w:val="pt-BR"/>
              </w:rPr>
              <w:t>Nᵒ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Pr="00467E73" w:rsidRDefault="00F314CD">
            <w:pPr>
              <w:pStyle w:val="Corpodetexto"/>
              <w:snapToGrid w:val="0"/>
              <w:ind w:left="-40" w:right="5"/>
              <w:jc w:val="center"/>
              <w:rPr>
                <w:b/>
                <w:sz w:val="16"/>
                <w:szCs w:val="16"/>
                <w:lang w:val="pt-BR"/>
              </w:rPr>
            </w:pPr>
            <w:r w:rsidRPr="00467E73">
              <w:rPr>
                <w:b/>
                <w:sz w:val="16"/>
                <w:szCs w:val="16"/>
                <w:lang w:val="pt-BR"/>
              </w:rPr>
              <w:t>VERSÃO</w:t>
            </w: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Pr="00467E73" w:rsidRDefault="00F314CD">
            <w:pPr>
              <w:pStyle w:val="Corpodetexto"/>
              <w:snapToGrid w:val="0"/>
              <w:ind w:left="-40" w:right="5"/>
              <w:jc w:val="center"/>
              <w:rPr>
                <w:b/>
                <w:sz w:val="16"/>
                <w:szCs w:val="16"/>
                <w:lang w:val="pt-BR"/>
              </w:rPr>
            </w:pPr>
            <w:r w:rsidRPr="00467E73">
              <w:rPr>
                <w:b/>
                <w:sz w:val="16"/>
                <w:szCs w:val="16"/>
                <w:lang w:val="pt-BR"/>
              </w:rPr>
              <w:t>DESCRIÇÃO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snapToGrid w:val="0"/>
              <w:ind w:left="-40" w:right="5"/>
              <w:jc w:val="center"/>
              <w:rPr>
                <w:rFonts w:ascii="Arial" w:eastAsia="Arial" w:hAnsi="Arial" w:cs="Arial"/>
                <w:i/>
                <w:iCs/>
                <w:color w:val="000080"/>
                <w:sz w:val="16"/>
                <w:szCs w:val="16"/>
                <w:lang w:val="pt-BR"/>
              </w:rPr>
            </w:pPr>
            <w:r>
              <w:rPr>
                <w:rFonts w:ascii="Arial" w:eastAsia="Arial" w:hAnsi="Arial" w:cs="Arial"/>
                <w:i/>
                <w:iCs/>
                <w:color w:val="000080"/>
                <w:sz w:val="16"/>
                <w:szCs w:val="16"/>
                <w:lang w:val="pt-BR"/>
              </w:rPr>
              <w:t>1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325427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SISTEMA OPERACIONAL - WINDOWS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WW-ContedodaTabela1111111111111111"/>
              <w:snapToGrid w:val="0"/>
              <w:ind w:left="-40" w:right="5"/>
              <w:jc w:val="center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325427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JRE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</w:tr>
      <w:tr w:rsidR="00F314CD" w:rsidRPr="00F50119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2124A5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2124A5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2124A5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EXECUTAVEL DO PROJETO CALCULADORA DISTRIBUÍDA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</w:tr>
      <w:tr w:rsidR="00F314CD" w:rsidRPr="00F50119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</w:tr>
      <w:tr w:rsidR="00F314CD" w:rsidRPr="00F50119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OBSERVAÇÕES</w:t>
            </w: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both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both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both"/>
              <w:rPr>
                <w:lang w:val="pt-BR"/>
              </w:rPr>
            </w:pPr>
          </w:p>
        </w:tc>
      </w:tr>
    </w:tbl>
    <w:p w:rsidR="00F314CD" w:rsidRPr="00474B99" w:rsidRDefault="00F314CD" w:rsidP="00302652">
      <w:pPr>
        <w:tabs>
          <w:tab w:val="left" w:pos="1120"/>
          <w:tab w:val="right" w:leader="dot" w:pos="10070"/>
        </w:tabs>
        <w:spacing w:before="120" w:after="60"/>
        <w:jc w:val="center"/>
        <w:rPr>
          <w:lang w:val="pt-BR"/>
        </w:rPr>
      </w:pPr>
    </w:p>
    <w:sectPr w:rsidR="00F314CD" w:rsidRPr="00474B99" w:rsidSect="007E4CC4">
      <w:headerReference w:type="default" r:id="rId9"/>
      <w:footerReference w:type="default" r:id="rId10"/>
      <w:footnotePr>
        <w:pos w:val="beneathText"/>
      </w:footnotePr>
      <w:type w:val="continuous"/>
      <w:pgSz w:w="12240" w:h="15840"/>
      <w:pgMar w:top="1440" w:right="1440" w:bottom="161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FF5" w:rsidRDefault="00A26FF5">
      <w:r>
        <w:separator/>
      </w:r>
    </w:p>
  </w:endnote>
  <w:endnote w:type="continuationSeparator" w:id="1">
    <w:p w:rsidR="00A26FF5" w:rsidRDefault="00A26F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CD" w:rsidRPr="006329DD" w:rsidRDefault="00F314CD" w:rsidP="006329DD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FF5" w:rsidRDefault="00A26FF5">
      <w:r>
        <w:separator/>
      </w:r>
    </w:p>
  </w:footnote>
  <w:footnote w:type="continuationSeparator" w:id="1">
    <w:p w:rsidR="00A26FF5" w:rsidRDefault="00A26F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CD" w:rsidRDefault="00F314C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83"/>
        </w:tabs>
        <w:ind w:left="383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name w:val="Outlin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>
    <w:nsid w:val="12F2024B"/>
    <w:multiLevelType w:val="hybridMultilevel"/>
    <w:tmpl w:val="568EF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1651A"/>
    <w:multiLevelType w:val="hybridMultilevel"/>
    <w:tmpl w:val="E2AEB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474B99"/>
    <w:rsid w:val="00017587"/>
    <w:rsid w:val="00096442"/>
    <w:rsid w:val="0013631C"/>
    <w:rsid w:val="00164A0D"/>
    <w:rsid w:val="001708A0"/>
    <w:rsid w:val="001D5943"/>
    <w:rsid w:val="002035A0"/>
    <w:rsid w:val="002124A5"/>
    <w:rsid w:val="00221AB3"/>
    <w:rsid w:val="002A6B88"/>
    <w:rsid w:val="002E58D4"/>
    <w:rsid w:val="00302652"/>
    <w:rsid w:val="003059F5"/>
    <w:rsid w:val="00325427"/>
    <w:rsid w:val="00383A7D"/>
    <w:rsid w:val="003A7B3C"/>
    <w:rsid w:val="003C0997"/>
    <w:rsid w:val="003E1813"/>
    <w:rsid w:val="003E46AA"/>
    <w:rsid w:val="003F1C9D"/>
    <w:rsid w:val="00411689"/>
    <w:rsid w:val="0041268D"/>
    <w:rsid w:val="00422BF2"/>
    <w:rsid w:val="00467E73"/>
    <w:rsid w:val="00474B99"/>
    <w:rsid w:val="004D42D9"/>
    <w:rsid w:val="004F2887"/>
    <w:rsid w:val="005037CA"/>
    <w:rsid w:val="00583715"/>
    <w:rsid w:val="00583CEB"/>
    <w:rsid w:val="005B38B2"/>
    <w:rsid w:val="005C35D3"/>
    <w:rsid w:val="005D2B49"/>
    <w:rsid w:val="006108E1"/>
    <w:rsid w:val="00614E65"/>
    <w:rsid w:val="006329DD"/>
    <w:rsid w:val="0069166C"/>
    <w:rsid w:val="006E42DC"/>
    <w:rsid w:val="006F146C"/>
    <w:rsid w:val="00723FA8"/>
    <w:rsid w:val="00745658"/>
    <w:rsid w:val="007673BB"/>
    <w:rsid w:val="007E4CC4"/>
    <w:rsid w:val="008129DE"/>
    <w:rsid w:val="00833666"/>
    <w:rsid w:val="00852C98"/>
    <w:rsid w:val="00A113FD"/>
    <w:rsid w:val="00A26FF5"/>
    <w:rsid w:val="00A74A38"/>
    <w:rsid w:val="00A84B99"/>
    <w:rsid w:val="00AA3A89"/>
    <w:rsid w:val="00B008DF"/>
    <w:rsid w:val="00B178C9"/>
    <w:rsid w:val="00B25A8A"/>
    <w:rsid w:val="00BB0C12"/>
    <w:rsid w:val="00BF48E9"/>
    <w:rsid w:val="00C15A68"/>
    <w:rsid w:val="00C3668E"/>
    <w:rsid w:val="00CC345D"/>
    <w:rsid w:val="00CD02CF"/>
    <w:rsid w:val="00CE7C16"/>
    <w:rsid w:val="00D246CD"/>
    <w:rsid w:val="00D413A5"/>
    <w:rsid w:val="00D544AB"/>
    <w:rsid w:val="00D86479"/>
    <w:rsid w:val="00D94B5F"/>
    <w:rsid w:val="00DA6CB9"/>
    <w:rsid w:val="00DF51AE"/>
    <w:rsid w:val="00E12CCD"/>
    <w:rsid w:val="00E632DC"/>
    <w:rsid w:val="00E96597"/>
    <w:rsid w:val="00EA6F55"/>
    <w:rsid w:val="00EB5386"/>
    <w:rsid w:val="00EC1430"/>
    <w:rsid w:val="00F02528"/>
    <w:rsid w:val="00F314CD"/>
    <w:rsid w:val="00F50119"/>
    <w:rsid w:val="00FB3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CC4"/>
    <w:pPr>
      <w:widowControl w:val="0"/>
      <w:suppressAutoHyphens/>
      <w:spacing w:line="240" w:lineRule="atLeast"/>
    </w:pPr>
    <w:rPr>
      <w:lang w:val="en-US" w:eastAsia="ar-SA"/>
    </w:rPr>
  </w:style>
  <w:style w:type="paragraph" w:styleId="Ttulo1">
    <w:name w:val="heading 1"/>
    <w:basedOn w:val="Normal"/>
    <w:next w:val="Normal"/>
    <w:qFormat/>
    <w:rsid w:val="007E4CC4"/>
    <w:pPr>
      <w:keepNext/>
      <w:tabs>
        <w:tab w:val="num" w:pos="0"/>
      </w:tabs>
      <w:spacing w:before="120" w:after="60"/>
      <w:outlineLvl w:val="0"/>
    </w:pPr>
    <w:rPr>
      <w:rFonts w:ascii="Arial" w:hAnsi="Arial"/>
      <w:b/>
      <w:sz w:val="24"/>
      <w:lang w:val="pt-BR"/>
    </w:rPr>
  </w:style>
  <w:style w:type="paragraph" w:styleId="Ttulo2">
    <w:name w:val="heading 2"/>
    <w:basedOn w:val="Ttulo1"/>
    <w:next w:val="Normal"/>
    <w:qFormat/>
    <w:rsid w:val="007E4CC4"/>
    <w:pPr>
      <w:numPr>
        <w:ilvl w:val="1"/>
      </w:numPr>
      <w:tabs>
        <w:tab w:val="num" w:pos="0"/>
      </w:tabs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7E4CC4"/>
    <w:pPr>
      <w:tabs>
        <w:tab w:val="clear" w:pos="0"/>
      </w:tabs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7E4CC4"/>
    <w:pPr>
      <w:tabs>
        <w:tab w:val="clear" w:pos="0"/>
      </w:tabs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7E4CC4"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7E4CC4"/>
    <w:p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7E4CC4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E4CC4"/>
    <w:p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E4CC4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7E4CC4"/>
    <w:rPr>
      <w:rFonts w:ascii="StarSymbol" w:hAnsi="StarSymbol" w:cs="StarSymbol"/>
      <w:sz w:val="18"/>
      <w:szCs w:val="18"/>
    </w:rPr>
  </w:style>
  <w:style w:type="character" w:customStyle="1" w:styleId="WW8Num3z1">
    <w:name w:val="WW8Num3z1"/>
    <w:rsid w:val="007E4CC4"/>
    <w:rPr>
      <w:rFonts w:ascii="Courier New" w:hAnsi="Courier New"/>
    </w:rPr>
  </w:style>
  <w:style w:type="character" w:customStyle="1" w:styleId="WW8Num3z2">
    <w:name w:val="WW8Num3z2"/>
    <w:rsid w:val="007E4CC4"/>
    <w:rPr>
      <w:rFonts w:ascii="Wingdings" w:hAnsi="Wingdings"/>
    </w:rPr>
  </w:style>
  <w:style w:type="character" w:customStyle="1" w:styleId="WW8Num4z0">
    <w:name w:val="WW8Num4z0"/>
    <w:rsid w:val="007E4CC4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  <w:rsid w:val="007E4CC4"/>
  </w:style>
  <w:style w:type="character" w:customStyle="1" w:styleId="WW8Num2z0">
    <w:name w:val="WW8Num2z0"/>
    <w:rsid w:val="007E4CC4"/>
    <w:rPr>
      <w:rFonts w:ascii="Symbol" w:hAnsi="Symbol"/>
    </w:rPr>
  </w:style>
  <w:style w:type="character" w:customStyle="1" w:styleId="WW8Num2z1">
    <w:name w:val="WW8Num2z1"/>
    <w:rsid w:val="007E4CC4"/>
    <w:rPr>
      <w:rFonts w:ascii="Courier New" w:hAnsi="Courier New"/>
    </w:rPr>
  </w:style>
  <w:style w:type="character" w:customStyle="1" w:styleId="WW8Num2z2">
    <w:name w:val="WW8Num2z2"/>
    <w:rsid w:val="007E4CC4"/>
    <w:rPr>
      <w:rFonts w:ascii="Wingdings" w:hAnsi="Wingdings"/>
    </w:rPr>
  </w:style>
  <w:style w:type="character" w:customStyle="1" w:styleId="WW-Absatz-Standardschriftart">
    <w:name w:val="WW-Absatz-Standardschriftart"/>
    <w:rsid w:val="007E4CC4"/>
  </w:style>
  <w:style w:type="character" w:customStyle="1" w:styleId="WW-Absatz-Standardschriftart1">
    <w:name w:val="WW-Absatz-Standardschriftart1"/>
    <w:rsid w:val="007E4CC4"/>
  </w:style>
  <w:style w:type="character" w:customStyle="1" w:styleId="Fontepargpadro1">
    <w:name w:val="Fonte parág. padrão1"/>
    <w:rsid w:val="007E4CC4"/>
  </w:style>
  <w:style w:type="character" w:customStyle="1" w:styleId="WW-Absatz-Standardschriftart11">
    <w:name w:val="WW-Absatz-Standardschriftart11"/>
    <w:rsid w:val="007E4CC4"/>
  </w:style>
  <w:style w:type="character" w:customStyle="1" w:styleId="WW-Absatz-Standardschriftart111">
    <w:name w:val="WW-Absatz-Standardschriftart111"/>
    <w:rsid w:val="007E4CC4"/>
  </w:style>
  <w:style w:type="character" w:customStyle="1" w:styleId="WW-Fontepargpadro">
    <w:name w:val="WW-Fonte parág. padrão"/>
    <w:rsid w:val="007E4CC4"/>
  </w:style>
  <w:style w:type="character" w:customStyle="1" w:styleId="WW-Absatz-Standardschriftart1111">
    <w:name w:val="WW-Absatz-Standardschriftart1111"/>
    <w:rsid w:val="007E4CC4"/>
  </w:style>
  <w:style w:type="character" w:customStyle="1" w:styleId="WW-Absatz-Standardschriftart11111">
    <w:name w:val="WW-Absatz-Standardschriftart11111"/>
    <w:rsid w:val="007E4CC4"/>
  </w:style>
  <w:style w:type="character" w:customStyle="1" w:styleId="WW-Fontepargpadro1">
    <w:name w:val="WW-Fonte parág. padrão1"/>
    <w:rsid w:val="007E4CC4"/>
  </w:style>
  <w:style w:type="character" w:customStyle="1" w:styleId="WW-Absatz-Standardschriftart111111">
    <w:name w:val="WW-Absatz-Standardschriftart111111"/>
    <w:rsid w:val="007E4CC4"/>
  </w:style>
  <w:style w:type="character" w:customStyle="1" w:styleId="WW-Absatz-Standardschriftart1111111">
    <w:name w:val="WW-Absatz-Standardschriftart1111111"/>
    <w:rsid w:val="007E4CC4"/>
  </w:style>
  <w:style w:type="character" w:customStyle="1" w:styleId="WW-Absatz-Standardschriftart11111111">
    <w:name w:val="WW-Absatz-Standardschriftart11111111"/>
    <w:rsid w:val="007E4CC4"/>
  </w:style>
  <w:style w:type="character" w:customStyle="1" w:styleId="WW-Absatz-Standardschriftart111111111">
    <w:name w:val="WW-Absatz-Standardschriftart111111111"/>
    <w:rsid w:val="007E4CC4"/>
  </w:style>
  <w:style w:type="character" w:customStyle="1" w:styleId="WW-Absatz-Standardschriftart1111111111">
    <w:name w:val="WW-Absatz-Standardschriftart1111111111"/>
    <w:rsid w:val="007E4CC4"/>
  </w:style>
  <w:style w:type="character" w:customStyle="1" w:styleId="WW8Num1z0">
    <w:name w:val="WW8Num1z0"/>
    <w:rsid w:val="007E4CC4"/>
    <w:rPr>
      <w:rFonts w:ascii="Symbol" w:hAnsi="Symbol"/>
    </w:rPr>
  </w:style>
  <w:style w:type="character" w:customStyle="1" w:styleId="WW-Absatz-Standardschriftart11111111111">
    <w:name w:val="WW-Absatz-Standardschriftart11111111111"/>
    <w:rsid w:val="007E4CC4"/>
  </w:style>
  <w:style w:type="character" w:customStyle="1" w:styleId="WW-Absatz-Standardschriftart111111111111">
    <w:name w:val="WW-Absatz-Standardschriftart111111111111"/>
    <w:rsid w:val="007E4CC4"/>
  </w:style>
  <w:style w:type="character" w:customStyle="1" w:styleId="WW-WW8Num1z0">
    <w:name w:val="WW-WW8Num1z0"/>
    <w:rsid w:val="007E4CC4"/>
    <w:rPr>
      <w:rFonts w:ascii="Symbol" w:hAnsi="Symbol"/>
    </w:rPr>
  </w:style>
  <w:style w:type="character" w:customStyle="1" w:styleId="WW-WW8Num2z0">
    <w:name w:val="WW-WW8Num2z0"/>
    <w:rsid w:val="007E4CC4"/>
    <w:rPr>
      <w:rFonts w:ascii="Symbol" w:hAnsi="Symbol"/>
    </w:rPr>
  </w:style>
  <w:style w:type="character" w:customStyle="1" w:styleId="WW-WW8Num2z1">
    <w:name w:val="WW-WW8Num2z1"/>
    <w:rsid w:val="007E4CC4"/>
    <w:rPr>
      <w:rFonts w:ascii="Courier New" w:hAnsi="Courier New"/>
    </w:rPr>
  </w:style>
  <w:style w:type="character" w:customStyle="1" w:styleId="WW-WW8Num2z2">
    <w:name w:val="WW-WW8Num2z2"/>
    <w:rsid w:val="007E4CC4"/>
    <w:rPr>
      <w:rFonts w:ascii="Wingdings" w:hAnsi="Wingdings"/>
    </w:rPr>
  </w:style>
  <w:style w:type="character" w:customStyle="1" w:styleId="WW-Absatz-Standardschriftart1111111111111">
    <w:name w:val="WW-Absatz-Standardschriftart1111111111111"/>
    <w:rsid w:val="007E4CC4"/>
  </w:style>
  <w:style w:type="character" w:customStyle="1" w:styleId="WW-WW8Num1z01">
    <w:name w:val="WW-WW8Num1z01"/>
    <w:rsid w:val="007E4CC4"/>
    <w:rPr>
      <w:rFonts w:ascii="Symbol" w:hAnsi="Symbol"/>
    </w:rPr>
  </w:style>
  <w:style w:type="character" w:customStyle="1" w:styleId="WW-WW8Num2z01">
    <w:name w:val="WW-WW8Num2z01"/>
    <w:rsid w:val="007E4CC4"/>
    <w:rPr>
      <w:rFonts w:ascii="Symbol" w:hAnsi="Symbol"/>
    </w:rPr>
  </w:style>
  <w:style w:type="character" w:customStyle="1" w:styleId="WW-WW8Num2z11">
    <w:name w:val="WW-WW8Num2z11"/>
    <w:rsid w:val="007E4CC4"/>
    <w:rPr>
      <w:rFonts w:ascii="Courier New" w:hAnsi="Courier New"/>
    </w:rPr>
  </w:style>
  <w:style w:type="character" w:customStyle="1" w:styleId="WW-WW8Num2z21">
    <w:name w:val="WW-WW8Num2z21"/>
    <w:rsid w:val="007E4CC4"/>
    <w:rPr>
      <w:rFonts w:ascii="Wingdings" w:hAnsi="Wingdings"/>
    </w:rPr>
  </w:style>
  <w:style w:type="character" w:customStyle="1" w:styleId="WW-Absatz-Standardschriftart11111111111111">
    <w:name w:val="WW-Absatz-Standardschriftart11111111111111"/>
    <w:rsid w:val="007E4CC4"/>
  </w:style>
  <w:style w:type="character" w:customStyle="1" w:styleId="WW-WW8Num1z011">
    <w:name w:val="WW-WW8Num1z011"/>
    <w:rsid w:val="007E4CC4"/>
    <w:rPr>
      <w:rFonts w:ascii="Symbol" w:hAnsi="Symbol"/>
    </w:rPr>
  </w:style>
  <w:style w:type="character" w:customStyle="1" w:styleId="WW-WW8Num2z011">
    <w:name w:val="WW-WW8Num2z011"/>
    <w:rsid w:val="007E4CC4"/>
    <w:rPr>
      <w:rFonts w:ascii="Symbol" w:hAnsi="Symbol"/>
    </w:rPr>
  </w:style>
  <w:style w:type="character" w:customStyle="1" w:styleId="WW-WW8Num2z111">
    <w:name w:val="WW-WW8Num2z111"/>
    <w:rsid w:val="007E4CC4"/>
    <w:rPr>
      <w:rFonts w:ascii="Courier New" w:hAnsi="Courier New"/>
    </w:rPr>
  </w:style>
  <w:style w:type="character" w:customStyle="1" w:styleId="WW-WW8Num2z211">
    <w:name w:val="WW-WW8Num2z211"/>
    <w:rsid w:val="007E4CC4"/>
    <w:rPr>
      <w:rFonts w:ascii="Wingdings" w:hAnsi="Wingdings"/>
    </w:rPr>
  </w:style>
  <w:style w:type="character" w:customStyle="1" w:styleId="WW-Absatz-Standardschriftart111111111111111">
    <w:name w:val="WW-Absatz-Standardschriftart111111111111111"/>
    <w:rsid w:val="007E4CC4"/>
  </w:style>
  <w:style w:type="character" w:customStyle="1" w:styleId="WW-WW8Num1z0111">
    <w:name w:val="WW-WW8Num1z0111"/>
    <w:rsid w:val="007E4CC4"/>
    <w:rPr>
      <w:rFonts w:ascii="Symbol" w:hAnsi="Symbol"/>
    </w:rPr>
  </w:style>
  <w:style w:type="character" w:customStyle="1" w:styleId="WW-WW8Num2z0111">
    <w:name w:val="WW-WW8Num2z0111"/>
    <w:rsid w:val="007E4CC4"/>
    <w:rPr>
      <w:rFonts w:ascii="Symbol" w:hAnsi="Symbol"/>
    </w:rPr>
  </w:style>
  <w:style w:type="character" w:customStyle="1" w:styleId="WW-WW8Num2z1111">
    <w:name w:val="WW-WW8Num2z1111"/>
    <w:rsid w:val="007E4CC4"/>
    <w:rPr>
      <w:rFonts w:ascii="Courier New" w:hAnsi="Courier New"/>
    </w:rPr>
  </w:style>
  <w:style w:type="character" w:customStyle="1" w:styleId="WW-WW8Num2z2111">
    <w:name w:val="WW-WW8Num2z2111"/>
    <w:rsid w:val="007E4CC4"/>
    <w:rPr>
      <w:rFonts w:ascii="Wingdings" w:hAnsi="Wingdings"/>
    </w:rPr>
  </w:style>
  <w:style w:type="character" w:customStyle="1" w:styleId="WW-Absatz-Standardschriftart1111111111111111">
    <w:name w:val="WW-Absatz-Standardschriftart1111111111111111"/>
    <w:rsid w:val="007E4CC4"/>
  </w:style>
  <w:style w:type="character" w:customStyle="1" w:styleId="WW-WW8Num1z01111">
    <w:name w:val="WW-WW8Num1z01111"/>
    <w:rsid w:val="007E4CC4"/>
    <w:rPr>
      <w:rFonts w:ascii="Symbol" w:hAnsi="Symbol"/>
    </w:rPr>
  </w:style>
  <w:style w:type="character" w:customStyle="1" w:styleId="WW-WW8Num2z01111">
    <w:name w:val="WW-WW8Num2z01111"/>
    <w:rsid w:val="007E4CC4"/>
    <w:rPr>
      <w:rFonts w:ascii="Symbol" w:hAnsi="Symbol"/>
    </w:rPr>
  </w:style>
  <w:style w:type="character" w:customStyle="1" w:styleId="WW-WW8Num2z11111">
    <w:name w:val="WW-WW8Num2z11111"/>
    <w:rsid w:val="007E4CC4"/>
    <w:rPr>
      <w:rFonts w:ascii="Courier New" w:hAnsi="Courier New"/>
    </w:rPr>
  </w:style>
  <w:style w:type="character" w:customStyle="1" w:styleId="WW-WW8Num2z21111">
    <w:name w:val="WW-WW8Num2z21111"/>
    <w:rsid w:val="007E4CC4"/>
    <w:rPr>
      <w:rFonts w:ascii="Wingdings" w:hAnsi="Wingdings"/>
    </w:rPr>
  </w:style>
  <w:style w:type="character" w:customStyle="1" w:styleId="WW-Absatz-Standardschriftart11111111111111111">
    <w:name w:val="WW-Absatz-Standardschriftart11111111111111111"/>
    <w:rsid w:val="007E4CC4"/>
  </w:style>
  <w:style w:type="character" w:customStyle="1" w:styleId="WW-WW8Num1z011111">
    <w:name w:val="WW-WW8Num1z011111"/>
    <w:rsid w:val="007E4CC4"/>
    <w:rPr>
      <w:rFonts w:ascii="Symbol" w:hAnsi="Symbol"/>
    </w:rPr>
  </w:style>
  <w:style w:type="character" w:customStyle="1" w:styleId="WW-WW8Num2z011111">
    <w:name w:val="WW-WW8Num2z011111"/>
    <w:rsid w:val="007E4CC4"/>
    <w:rPr>
      <w:rFonts w:ascii="Symbol" w:hAnsi="Symbol"/>
    </w:rPr>
  </w:style>
  <w:style w:type="character" w:customStyle="1" w:styleId="WW-WW8Num2z111111">
    <w:name w:val="WW-WW8Num2z111111"/>
    <w:rsid w:val="007E4CC4"/>
    <w:rPr>
      <w:rFonts w:ascii="Courier New" w:hAnsi="Courier New"/>
    </w:rPr>
  </w:style>
  <w:style w:type="character" w:customStyle="1" w:styleId="WW-WW8Num2z211111">
    <w:name w:val="WW-WW8Num2z211111"/>
    <w:rsid w:val="007E4CC4"/>
    <w:rPr>
      <w:rFonts w:ascii="Wingdings" w:hAnsi="Wingdings"/>
    </w:rPr>
  </w:style>
  <w:style w:type="character" w:customStyle="1" w:styleId="WW-Absatz-Standardschriftart111111111111111111">
    <w:name w:val="WW-Absatz-Standardschriftart111111111111111111"/>
    <w:rsid w:val="007E4CC4"/>
  </w:style>
  <w:style w:type="character" w:customStyle="1" w:styleId="WW-WW8Num1z0111111">
    <w:name w:val="WW-WW8Num1z0111111"/>
    <w:rsid w:val="007E4CC4"/>
    <w:rPr>
      <w:rFonts w:ascii="Symbol" w:hAnsi="Symbol"/>
    </w:rPr>
  </w:style>
  <w:style w:type="character" w:customStyle="1" w:styleId="WW-WW8Num2z0111111">
    <w:name w:val="WW-WW8Num2z0111111"/>
    <w:rsid w:val="007E4CC4"/>
    <w:rPr>
      <w:rFonts w:ascii="Symbol" w:hAnsi="Symbol"/>
    </w:rPr>
  </w:style>
  <w:style w:type="character" w:customStyle="1" w:styleId="WW-WW8Num2z1111111">
    <w:name w:val="WW-WW8Num2z1111111"/>
    <w:rsid w:val="007E4CC4"/>
    <w:rPr>
      <w:rFonts w:ascii="Courier New" w:hAnsi="Courier New"/>
    </w:rPr>
  </w:style>
  <w:style w:type="character" w:customStyle="1" w:styleId="WW-WW8Num2z2111111">
    <w:name w:val="WW-WW8Num2z2111111"/>
    <w:rsid w:val="007E4CC4"/>
    <w:rPr>
      <w:rFonts w:ascii="Wingdings" w:hAnsi="Wingdings"/>
    </w:rPr>
  </w:style>
  <w:style w:type="character" w:customStyle="1" w:styleId="WW-Absatz-Standardschriftart1111111111111111111">
    <w:name w:val="WW-Absatz-Standardschriftart1111111111111111111"/>
    <w:rsid w:val="007E4CC4"/>
  </w:style>
  <w:style w:type="character" w:customStyle="1" w:styleId="WW-WW8Num1z01111111">
    <w:name w:val="WW-WW8Num1z01111111"/>
    <w:rsid w:val="007E4CC4"/>
    <w:rPr>
      <w:rFonts w:ascii="Symbol" w:hAnsi="Symbol"/>
    </w:rPr>
  </w:style>
  <w:style w:type="character" w:customStyle="1" w:styleId="WW-WW8Num2z01111111">
    <w:name w:val="WW-WW8Num2z01111111"/>
    <w:rsid w:val="007E4CC4"/>
    <w:rPr>
      <w:rFonts w:ascii="Symbol" w:hAnsi="Symbol"/>
    </w:rPr>
  </w:style>
  <w:style w:type="character" w:customStyle="1" w:styleId="WW-WW8Num2z11111111">
    <w:name w:val="WW-WW8Num2z11111111"/>
    <w:rsid w:val="007E4CC4"/>
    <w:rPr>
      <w:rFonts w:ascii="Courier New" w:hAnsi="Courier New"/>
    </w:rPr>
  </w:style>
  <w:style w:type="character" w:customStyle="1" w:styleId="WW-WW8Num2z21111111">
    <w:name w:val="WW-WW8Num2z21111111"/>
    <w:rsid w:val="007E4CC4"/>
    <w:rPr>
      <w:rFonts w:ascii="Wingdings" w:hAnsi="Wingdings"/>
    </w:rPr>
  </w:style>
  <w:style w:type="character" w:customStyle="1" w:styleId="WW-Absatz-Standardschriftart11111111111111111111">
    <w:name w:val="WW-Absatz-Standardschriftart11111111111111111111"/>
    <w:rsid w:val="007E4CC4"/>
  </w:style>
  <w:style w:type="character" w:customStyle="1" w:styleId="WW-WW8Num1z011111111">
    <w:name w:val="WW-WW8Num1z011111111"/>
    <w:rsid w:val="007E4CC4"/>
    <w:rPr>
      <w:rFonts w:ascii="Symbol" w:hAnsi="Symbol"/>
    </w:rPr>
  </w:style>
  <w:style w:type="character" w:customStyle="1" w:styleId="WW-WW8Num2z011111111">
    <w:name w:val="WW-WW8Num2z011111111"/>
    <w:rsid w:val="007E4CC4"/>
    <w:rPr>
      <w:rFonts w:ascii="Symbol" w:hAnsi="Symbol"/>
    </w:rPr>
  </w:style>
  <w:style w:type="character" w:customStyle="1" w:styleId="WW-WW8Num2z111111111">
    <w:name w:val="WW-WW8Num2z111111111"/>
    <w:rsid w:val="007E4CC4"/>
    <w:rPr>
      <w:rFonts w:ascii="Courier New" w:hAnsi="Courier New"/>
    </w:rPr>
  </w:style>
  <w:style w:type="character" w:customStyle="1" w:styleId="WW-WW8Num2z211111111">
    <w:name w:val="WW-WW8Num2z211111111"/>
    <w:rsid w:val="007E4CC4"/>
    <w:rPr>
      <w:rFonts w:ascii="Wingdings" w:hAnsi="Wingdings"/>
    </w:rPr>
  </w:style>
  <w:style w:type="character" w:customStyle="1" w:styleId="WW-Absatz-Standardschriftart111111111111111111111">
    <w:name w:val="WW-Absatz-Standardschriftart111111111111111111111"/>
    <w:rsid w:val="007E4CC4"/>
  </w:style>
  <w:style w:type="character" w:customStyle="1" w:styleId="WW-WW8Num1z0111111111">
    <w:name w:val="WW-WW8Num1z0111111111"/>
    <w:rsid w:val="007E4CC4"/>
    <w:rPr>
      <w:rFonts w:ascii="Symbol" w:hAnsi="Symbol"/>
    </w:rPr>
  </w:style>
  <w:style w:type="character" w:customStyle="1" w:styleId="WW-WW8Num2z0111111111">
    <w:name w:val="WW-WW8Num2z0111111111"/>
    <w:rsid w:val="007E4CC4"/>
    <w:rPr>
      <w:rFonts w:ascii="Symbol" w:hAnsi="Symbol"/>
    </w:rPr>
  </w:style>
  <w:style w:type="character" w:customStyle="1" w:styleId="WW-WW8Num2z1111111111">
    <w:name w:val="WW-WW8Num2z1111111111"/>
    <w:rsid w:val="007E4CC4"/>
    <w:rPr>
      <w:rFonts w:ascii="Courier New" w:hAnsi="Courier New"/>
    </w:rPr>
  </w:style>
  <w:style w:type="character" w:customStyle="1" w:styleId="WW-WW8Num2z2111111111">
    <w:name w:val="WW-WW8Num2z2111111111"/>
    <w:rsid w:val="007E4CC4"/>
    <w:rPr>
      <w:rFonts w:ascii="Wingdings" w:hAnsi="Wingdings"/>
    </w:rPr>
  </w:style>
  <w:style w:type="character" w:customStyle="1" w:styleId="WW-Absatz-Standardschriftart1111111111111111111111">
    <w:name w:val="WW-Absatz-Standardschriftart1111111111111111111111"/>
    <w:rsid w:val="007E4CC4"/>
  </w:style>
  <w:style w:type="character" w:customStyle="1" w:styleId="WW-WW8Num1z01111111111">
    <w:name w:val="WW-WW8Num1z01111111111"/>
    <w:rsid w:val="007E4CC4"/>
    <w:rPr>
      <w:rFonts w:ascii="Symbol" w:hAnsi="Symbol"/>
    </w:rPr>
  </w:style>
  <w:style w:type="character" w:customStyle="1" w:styleId="WW-WW8Num2z01111111111">
    <w:name w:val="WW-WW8Num2z01111111111"/>
    <w:rsid w:val="007E4CC4"/>
    <w:rPr>
      <w:rFonts w:ascii="Symbol" w:hAnsi="Symbol"/>
    </w:rPr>
  </w:style>
  <w:style w:type="character" w:customStyle="1" w:styleId="WW-WW8Num2z11111111111">
    <w:name w:val="WW-WW8Num2z11111111111"/>
    <w:rsid w:val="007E4CC4"/>
    <w:rPr>
      <w:rFonts w:ascii="Courier New" w:hAnsi="Courier New"/>
    </w:rPr>
  </w:style>
  <w:style w:type="character" w:customStyle="1" w:styleId="WW-WW8Num2z21111111111">
    <w:name w:val="WW-WW8Num2z21111111111"/>
    <w:rsid w:val="007E4CC4"/>
    <w:rPr>
      <w:rFonts w:ascii="Wingdings" w:hAnsi="Wingdings"/>
    </w:rPr>
  </w:style>
  <w:style w:type="character" w:customStyle="1" w:styleId="WW-Absatz-Standardschriftart11111111111111111111111">
    <w:name w:val="WW-Absatz-Standardschriftart11111111111111111111111"/>
    <w:rsid w:val="007E4CC4"/>
  </w:style>
  <w:style w:type="character" w:customStyle="1" w:styleId="WW-WW8Num1z011111111111">
    <w:name w:val="WW-WW8Num1z011111111111"/>
    <w:rsid w:val="007E4CC4"/>
    <w:rPr>
      <w:rFonts w:ascii="Symbol" w:hAnsi="Symbol"/>
    </w:rPr>
  </w:style>
  <w:style w:type="character" w:customStyle="1" w:styleId="WW-WW8Num2z011111111111">
    <w:name w:val="WW-WW8Num2z011111111111"/>
    <w:rsid w:val="007E4CC4"/>
    <w:rPr>
      <w:rFonts w:ascii="Symbol" w:hAnsi="Symbol"/>
    </w:rPr>
  </w:style>
  <w:style w:type="character" w:customStyle="1" w:styleId="WW-WW8Num2z111111111111">
    <w:name w:val="WW-WW8Num2z111111111111"/>
    <w:rsid w:val="007E4CC4"/>
    <w:rPr>
      <w:rFonts w:ascii="Courier New" w:hAnsi="Courier New"/>
    </w:rPr>
  </w:style>
  <w:style w:type="character" w:customStyle="1" w:styleId="WW-WW8Num2z211111111111">
    <w:name w:val="WW-WW8Num2z211111111111"/>
    <w:rsid w:val="007E4CC4"/>
    <w:rPr>
      <w:rFonts w:ascii="Wingdings" w:hAnsi="Wingdings"/>
    </w:rPr>
  </w:style>
  <w:style w:type="character" w:customStyle="1" w:styleId="WW-Absatz-Standardschriftart111111111111111111111111">
    <w:name w:val="WW-Absatz-Standardschriftart111111111111111111111111"/>
    <w:rsid w:val="007E4CC4"/>
  </w:style>
  <w:style w:type="character" w:customStyle="1" w:styleId="WW-WW8Num1z0111111111111">
    <w:name w:val="WW-WW8Num1z0111111111111"/>
    <w:rsid w:val="007E4CC4"/>
    <w:rPr>
      <w:rFonts w:ascii="Symbol" w:hAnsi="Symbol"/>
    </w:rPr>
  </w:style>
  <w:style w:type="character" w:customStyle="1" w:styleId="WW-WW8Num2z0111111111111">
    <w:name w:val="WW-WW8Num2z0111111111111"/>
    <w:rsid w:val="007E4CC4"/>
    <w:rPr>
      <w:rFonts w:ascii="Symbol" w:hAnsi="Symbol"/>
    </w:rPr>
  </w:style>
  <w:style w:type="character" w:customStyle="1" w:styleId="WW-WW8Num2z1111111111111">
    <w:name w:val="WW-WW8Num2z1111111111111"/>
    <w:rsid w:val="007E4CC4"/>
    <w:rPr>
      <w:rFonts w:ascii="Courier New" w:hAnsi="Courier New"/>
    </w:rPr>
  </w:style>
  <w:style w:type="character" w:customStyle="1" w:styleId="WW-WW8Num2z2111111111111">
    <w:name w:val="WW-WW8Num2z2111111111111"/>
    <w:rsid w:val="007E4CC4"/>
    <w:rPr>
      <w:rFonts w:ascii="Wingdings" w:hAnsi="Wingdings"/>
    </w:rPr>
  </w:style>
  <w:style w:type="character" w:customStyle="1" w:styleId="WW-Absatz-Standardschriftart1111111111111111111111111">
    <w:name w:val="WW-Absatz-Standardschriftart1111111111111111111111111"/>
    <w:rsid w:val="007E4CC4"/>
  </w:style>
  <w:style w:type="character" w:customStyle="1" w:styleId="WW-WW8Num1z01111111111111">
    <w:name w:val="WW-WW8Num1z01111111111111"/>
    <w:rsid w:val="007E4CC4"/>
    <w:rPr>
      <w:rFonts w:ascii="Symbol" w:hAnsi="Symbol"/>
    </w:rPr>
  </w:style>
  <w:style w:type="character" w:customStyle="1" w:styleId="WW-WW8Num2z01111111111111">
    <w:name w:val="WW-WW8Num2z01111111111111"/>
    <w:rsid w:val="007E4CC4"/>
    <w:rPr>
      <w:rFonts w:ascii="Symbol" w:hAnsi="Symbol"/>
    </w:rPr>
  </w:style>
  <w:style w:type="character" w:customStyle="1" w:styleId="WW-WW8Num2z11111111111111">
    <w:name w:val="WW-WW8Num2z11111111111111"/>
    <w:rsid w:val="007E4CC4"/>
    <w:rPr>
      <w:rFonts w:ascii="Courier New" w:hAnsi="Courier New"/>
    </w:rPr>
  </w:style>
  <w:style w:type="character" w:customStyle="1" w:styleId="WW-WW8Num2z21111111111111">
    <w:name w:val="WW-WW8Num2z21111111111111"/>
    <w:rsid w:val="007E4CC4"/>
    <w:rPr>
      <w:rFonts w:ascii="Wingdings" w:hAnsi="Wingdings"/>
    </w:rPr>
  </w:style>
  <w:style w:type="character" w:customStyle="1" w:styleId="WW-Absatz-Standardschriftart11111111111111111111111111">
    <w:name w:val="WW-Absatz-Standardschriftart11111111111111111111111111"/>
    <w:rsid w:val="007E4CC4"/>
  </w:style>
  <w:style w:type="character" w:customStyle="1" w:styleId="WW-WW8Num1z011111111111111">
    <w:name w:val="WW-WW8Num1z011111111111111"/>
    <w:rsid w:val="007E4CC4"/>
    <w:rPr>
      <w:rFonts w:ascii="Symbol" w:hAnsi="Symbol"/>
    </w:rPr>
  </w:style>
  <w:style w:type="character" w:customStyle="1" w:styleId="WW-WW8Num2z011111111111111">
    <w:name w:val="WW-WW8Num2z011111111111111"/>
    <w:rsid w:val="007E4CC4"/>
    <w:rPr>
      <w:rFonts w:ascii="Symbol" w:hAnsi="Symbol"/>
    </w:rPr>
  </w:style>
  <w:style w:type="character" w:customStyle="1" w:styleId="WW-WW8Num2z111111111111111">
    <w:name w:val="WW-WW8Num2z111111111111111"/>
    <w:rsid w:val="007E4CC4"/>
    <w:rPr>
      <w:rFonts w:ascii="Courier New" w:hAnsi="Courier New"/>
    </w:rPr>
  </w:style>
  <w:style w:type="character" w:customStyle="1" w:styleId="WW-WW8Num2z211111111111111">
    <w:name w:val="WW-WW8Num2z211111111111111"/>
    <w:rsid w:val="007E4CC4"/>
    <w:rPr>
      <w:rFonts w:ascii="Wingdings" w:hAnsi="Wingdings"/>
    </w:rPr>
  </w:style>
  <w:style w:type="character" w:customStyle="1" w:styleId="WW-Absatz-Standardschriftart111111111111111111111111111">
    <w:name w:val="WW-Absatz-Standardschriftart111111111111111111111111111"/>
    <w:rsid w:val="007E4CC4"/>
  </w:style>
  <w:style w:type="character" w:customStyle="1" w:styleId="WW-WW8Num1z0111111111111111">
    <w:name w:val="WW-WW8Num1z0111111111111111"/>
    <w:rsid w:val="007E4CC4"/>
    <w:rPr>
      <w:rFonts w:ascii="Symbol" w:hAnsi="Symbol"/>
    </w:rPr>
  </w:style>
  <w:style w:type="character" w:customStyle="1" w:styleId="WW-WW8Num2z0111111111111111">
    <w:name w:val="WW-WW8Num2z0111111111111111"/>
    <w:rsid w:val="007E4CC4"/>
    <w:rPr>
      <w:rFonts w:ascii="Symbol" w:hAnsi="Symbol"/>
    </w:rPr>
  </w:style>
  <w:style w:type="character" w:customStyle="1" w:styleId="WW-WW8Num2z1111111111111111">
    <w:name w:val="WW-WW8Num2z1111111111111111"/>
    <w:rsid w:val="007E4CC4"/>
    <w:rPr>
      <w:rFonts w:ascii="Courier New" w:hAnsi="Courier New"/>
    </w:rPr>
  </w:style>
  <w:style w:type="character" w:customStyle="1" w:styleId="WW-WW8Num2z2111111111111111">
    <w:name w:val="WW-WW8Num2z2111111111111111"/>
    <w:rsid w:val="007E4CC4"/>
    <w:rPr>
      <w:rFonts w:ascii="Wingdings" w:hAnsi="Wingdings"/>
    </w:rPr>
  </w:style>
  <w:style w:type="character" w:customStyle="1" w:styleId="WW8Num5z0">
    <w:name w:val="WW8Num5z0"/>
    <w:rsid w:val="007E4CC4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sid w:val="007E4CC4"/>
    <w:rPr>
      <w:rFonts w:ascii="StarSymbol" w:hAnsi="StarSymbol" w:cs="StarSymbol"/>
      <w:sz w:val="18"/>
      <w:szCs w:val="18"/>
    </w:rPr>
  </w:style>
  <w:style w:type="character" w:customStyle="1" w:styleId="WW-Absatz-Standardschriftart1111111111111111111111111111">
    <w:name w:val="WW-Absatz-Standardschriftart1111111111111111111111111111"/>
    <w:rsid w:val="007E4CC4"/>
  </w:style>
  <w:style w:type="character" w:customStyle="1" w:styleId="WW-WW8Num1z01111111111111111">
    <w:name w:val="WW-WW8Num1z01111111111111111"/>
    <w:rsid w:val="007E4CC4"/>
    <w:rPr>
      <w:rFonts w:ascii="Symbol" w:hAnsi="Symbol"/>
    </w:rPr>
  </w:style>
  <w:style w:type="character" w:customStyle="1" w:styleId="WW-WW8Num2z01111111111111111">
    <w:name w:val="WW-WW8Num2z01111111111111111"/>
    <w:rsid w:val="007E4CC4"/>
    <w:rPr>
      <w:rFonts w:ascii="Symbol" w:hAnsi="Symbol"/>
    </w:rPr>
  </w:style>
  <w:style w:type="character" w:customStyle="1" w:styleId="WW-WW8Num2z11111111111111111">
    <w:name w:val="WW-WW8Num2z11111111111111111"/>
    <w:rsid w:val="007E4CC4"/>
    <w:rPr>
      <w:rFonts w:ascii="Courier New" w:hAnsi="Courier New"/>
    </w:rPr>
  </w:style>
  <w:style w:type="character" w:customStyle="1" w:styleId="WW-WW8Num2z21111111111111111">
    <w:name w:val="WW-WW8Num2z21111111111111111"/>
    <w:rsid w:val="007E4CC4"/>
    <w:rPr>
      <w:rFonts w:ascii="Wingdings" w:hAnsi="Wingdings"/>
    </w:rPr>
  </w:style>
  <w:style w:type="character" w:customStyle="1" w:styleId="WW-WW8Num3z0">
    <w:name w:val="WW-WW8Num3z0"/>
    <w:rsid w:val="007E4CC4"/>
    <w:rPr>
      <w:rFonts w:ascii="Symbol" w:hAnsi="Symbol"/>
    </w:rPr>
  </w:style>
  <w:style w:type="character" w:customStyle="1" w:styleId="WW-WW8Num4z0">
    <w:name w:val="WW-WW8Num4z0"/>
    <w:rsid w:val="007E4CC4"/>
    <w:rPr>
      <w:rFonts w:ascii="StarSymbol" w:hAnsi="StarSymbol" w:cs="StarSymbol"/>
      <w:sz w:val="18"/>
      <w:szCs w:val="18"/>
    </w:rPr>
  </w:style>
  <w:style w:type="character" w:customStyle="1" w:styleId="WW-WW8Num5z0">
    <w:name w:val="WW-WW8Num5z0"/>
    <w:rsid w:val="007E4CC4"/>
    <w:rPr>
      <w:rFonts w:ascii="StarSymbol" w:hAnsi="StarSymbol" w:cs="StarSymbol"/>
      <w:sz w:val="18"/>
      <w:szCs w:val="18"/>
    </w:rPr>
  </w:style>
  <w:style w:type="character" w:customStyle="1" w:styleId="WW-WW8Num6z0">
    <w:name w:val="WW-WW8Num6z0"/>
    <w:rsid w:val="007E4CC4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sid w:val="007E4CC4"/>
    <w:rPr>
      <w:rFonts w:ascii="StarSymbol" w:hAnsi="StarSymbol" w:cs="StarSymbol"/>
      <w:sz w:val="18"/>
      <w:szCs w:val="18"/>
    </w:rPr>
  </w:style>
  <w:style w:type="character" w:customStyle="1" w:styleId="WW-Absatz-Standardschriftart11111111111111111111111111111">
    <w:name w:val="WW-Absatz-Standardschriftart11111111111111111111111111111"/>
    <w:rsid w:val="007E4CC4"/>
  </w:style>
  <w:style w:type="character" w:customStyle="1" w:styleId="WW-Fontepargpadro11">
    <w:name w:val="WW-Fonte parág. padrão11"/>
    <w:rsid w:val="007E4CC4"/>
  </w:style>
  <w:style w:type="character" w:customStyle="1" w:styleId="CaracteresdeNotadeRodap">
    <w:name w:val="Caracteres de Nota de Rodapé"/>
    <w:rsid w:val="007E4CC4"/>
  </w:style>
  <w:style w:type="character" w:customStyle="1" w:styleId="WW-CaracteresdeNotadeRodap">
    <w:name w:val="WW-Caracteres de Nota de Rodapé"/>
    <w:rsid w:val="007E4CC4"/>
  </w:style>
  <w:style w:type="character" w:customStyle="1" w:styleId="WW-CaracteresdeNotadeRodap1">
    <w:name w:val="WW-Caracteres de Nota de Rodapé1"/>
    <w:rsid w:val="007E4CC4"/>
  </w:style>
  <w:style w:type="character" w:customStyle="1" w:styleId="WW-CaracteresdeNotadeRodap11">
    <w:name w:val="WW-Caracteres de Nota de Rodapé11"/>
    <w:rsid w:val="007E4CC4"/>
  </w:style>
  <w:style w:type="character" w:customStyle="1" w:styleId="WW-CaracteresdeNotadeRodap111">
    <w:name w:val="WW-Caracteres de Nota de Rodapé111"/>
    <w:rsid w:val="007E4CC4"/>
  </w:style>
  <w:style w:type="character" w:customStyle="1" w:styleId="WW-CaracteresdeNotadeRodap1111">
    <w:name w:val="WW-Caracteres de Nota de Rodapé1111"/>
    <w:rsid w:val="007E4CC4"/>
  </w:style>
  <w:style w:type="character" w:customStyle="1" w:styleId="WW-CaracteresdeNotadeRodap11111">
    <w:name w:val="WW-Caracteres de Nota de Rodapé11111"/>
    <w:rsid w:val="007E4CC4"/>
  </w:style>
  <w:style w:type="character" w:customStyle="1" w:styleId="WW-CaracteresdeNotadeRodap111111">
    <w:name w:val="WW-Caracteres de Nota de Rodapé111111"/>
    <w:rsid w:val="007E4CC4"/>
  </w:style>
  <w:style w:type="character" w:customStyle="1" w:styleId="WW-CaracteresdeNotadeRodap1111111">
    <w:name w:val="WW-Caracteres de Nota de Rodapé1111111"/>
    <w:rsid w:val="007E4CC4"/>
  </w:style>
  <w:style w:type="character" w:customStyle="1" w:styleId="WW-CaracteresdeNotadeRodap11111111">
    <w:name w:val="WW-Caracteres de Nota de Rodapé11111111"/>
    <w:rsid w:val="007E4CC4"/>
  </w:style>
  <w:style w:type="character" w:customStyle="1" w:styleId="WW-CaracteresdeNotadeRodap111111111">
    <w:name w:val="WW-Caracteres de Nota de Rodapé111111111"/>
    <w:rsid w:val="007E4CC4"/>
  </w:style>
  <w:style w:type="character" w:customStyle="1" w:styleId="WW-CaracteresdeNotadeRodap1111111111">
    <w:name w:val="WW-Caracteres de Nota de Rodapé1111111111"/>
    <w:rsid w:val="007E4CC4"/>
  </w:style>
  <w:style w:type="character" w:customStyle="1" w:styleId="WW-CaracteresdeNotadeRodap11111111111">
    <w:name w:val="WW-Caracteres de Nota de Rodapé11111111111"/>
    <w:rsid w:val="007E4CC4"/>
  </w:style>
  <w:style w:type="character" w:customStyle="1" w:styleId="WW-CaracteresdeNotadeRodap111111111111">
    <w:name w:val="WW-Caracteres de Nota de Rodapé111111111111"/>
    <w:rsid w:val="007E4CC4"/>
  </w:style>
  <w:style w:type="character" w:customStyle="1" w:styleId="WW-CaracteresdeNotadeRodap1111111111111">
    <w:name w:val="WW-Caracteres de Nota de Rodapé1111111111111"/>
    <w:rsid w:val="007E4CC4"/>
  </w:style>
  <w:style w:type="character" w:customStyle="1" w:styleId="WW-CaracteresdeNotadeRodap11111111111111">
    <w:name w:val="WW-Caracteres de Nota de Rodapé11111111111111"/>
    <w:rsid w:val="007E4CC4"/>
  </w:style>
  <w:style w:type="character" w:customStyle="1" w:styleId="WW-CaracteresdeNotadeRodap111111111111111">
    <w:name w:val="WW-Caracteres de Nota de Rodapé111111111111111"/>
    <w:rsid w:val="007E4CC4"/>
  </w:style>
  <w:style w:type="character" w:customStyle="1" w:styleId="WW-CaracteresdeNotadeRodap1111111111111111">
    <w:name w:val="WW-Caracteres de Nota de Rodapé1111111111111111"/>
    <w:rsid w:val="007E4CC4"/>
    <w:rPr>
      <w:sz w:val="20"/>
      <w:vertAlign w:val="superscript"/>
    </w:rPr>
  </w:style>
  <w:style w:type="character" w:styleId="Nmerodepgina">
    <w:name w:val="page number"/>
    <w:basedOn w:val="WW-Fontepargpadro11"/>
    <w:rsid w:val="007E4CC4"/>
  </w:style>
  <w:style w:type="character" w:customStyle="1" w:styleId="SmbolosdeNumerao">
    <w:name w:val="Símbolos de Numeração"/>
    <w:rsid w:val="007E4CC4"/>
  </w:style>
  <w:style w:type="character" w:customStyle="1" w:styleId="WW-SmbolosdeNumerao">
    <w:name w:val="WW-Símbolos de Numeração"/>
    <w:rsid w:val="007E4CC4"/>
  </w:style>
  <w:style w:type="character" w:customStyle="1" w:styleId="WW-SmbolosdeNumerao1">
    <w:name w:val="WW-Símbolos de Numeração1"/>
    <w:rsid w:val="007E4CC4"/>
  </w:style>
  <w:style w:type="character" w:customStyle="1" w:styleId="WW-SmbolosdeNumerao11">
    <w:name w:val="WW-Símbolos de Numeração11"/>
    <w:rsid w:val="007E4CC4"/>
  </w:style>
  <w:style w:type="character" w:customStyle="1" w:styleId="WW-SmbolosdeNumerao111">
    <w:name w:val="WW-Símbolos de Numeração111"/>
    <w:rsid w:val="007E4CC4"/>
  </w:style>
  <w:style w:type="character" w:customStyle="1" w:styleId="WW-SmbolosdeNumerao1111">
    <w:name w:val="WW-Símbolos de Numeração1111"/>
    <w:rsid w:val="007E4CC4"/>
  </w:style>
  <w:style w:type="character" w:customStyle="1" w:styleId="WW-SmbolosdeNumerao11111">
    <w:name w:val="WW-Símbolos de Numeração11111"/>
    <w:rsid w:val="007E4CC4"/>
  </w:style>
  <w:style w:type="character" w:customStyle="1" w:styleId="WW-SmbolosdeNumerao111111">
    <w:name w:val="WW-Símbolos de Numeração111111"/>
    <w:rsid w:val="007E4CC4"/>
  </w:style>
  <w:style w:type="character" w:customStyle="1" w:styleId="WW-SmbolosdeNumerao1111111">
    <w:name w:val="WW-Símbolos de Numeração1111111"/>
    <w:rsid w:val="007E4CC4"/>
  </w:style>
  <w:style w:type="character" w:customStyle="1" w:styleId="WW-SmbolosdeNumerao11111111">
    <w:name w:val="WW-Símbolos de Numeração11111111"/>
    <w:rsid w:val="007E4CC4"/>
  </w:style>
  <w:style w:type="character" w:customStyle="1" w:styleId="WW-SmbolosdeNumerao111111111">
    <w:name w:val="WW-Símbolos de Numeração111111111"/>
    <w:rsid w:val="007E4CC4"/>
  </w:style>
  <w:style w:type="character" w:customStyle="1" w:styleId="WW-SmbolosdeNumerao1111111111">
    <w:name w:val="WW-Símbolos de Numeração1111111111"/>
    <w:rsid w:val="007E4CC4"/>
  </w:style>
  <w:style w:type="character" w:customStyle="1" w:styleId="WW-SmbolosdeNumerao11111111111">
    <w:name w:val="WW-Símbolos de Numeração11111111111"/>
    <w:rsid w:val="007E4CC4"/>
  </w:style>
  <w:style w:type="character" w:customStyle="1" w:styleId="WW-SmbolosdeNumerao111111111111">
    <w:name w:val="WW-Símbolos de Numeração111111111111"/>
    <w:rsid w:val="007E4CC4"/>
  </w:style>
  <w:style w:type="character" w:customStyle="1" w:styleId="WW-SmbolosdeNumerao1111111111111">
    <w:name w:val="WW-Símbolos de Numeração1111111111111"/>
    <w:rsid w:val="007E4CC4"/>
  </w:style>
  <w:style w:type="character" w:customStyle="1" w:styleId="WW-SmbolosdeNumerao11111111111111">
    <w:name w:val="WW-Símbolos de Numeração11111111111111"/>
    <w:rsid w:val="007E4CC4"/>
  </w:style>
  <w:style w:type="character" w:customStyle="1" w:styleId="WW-SmbolosdeNumerao111111111111111">
    <w:name w:val="WW-Símbolos de Numeração111111111111111"/>
    <w:rsid w:val="007E4CC4"/>
  </w:style>
  <w:style w:type="character" w:customStyle="1" w:styleId="WW-SmbolosdeNumerao1111111111111111">
    <w:name w:val="WW-Símbolos de Numeração1111111111111111"/>
    <w:rsid w:val="007E4CC4"/>
  </w:style>
  <w:style w:type="character" w:customStyle="1" w:styleId="Marcadores">
    <w:name w:val="Marcadores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">
    <w:name w:val="WW-Marcadores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">
    <w:name w:val="WW-Marcadores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">
    <w:name w:val="WW-Marcadores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">
    <w:name w:val="WW-Marcadores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">
    <w:name w:val="WW-Marcadores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">
    <w:name w:val="WW-Marcadores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">
    <w:name w:val="WW-Marcadores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">
    <w:name w:val="WW-Marcadores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">
    <w:name w:val="WW-Marcadores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">
    <w:name w:val="WW-Marcadores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">
    <w:name w:val="WW-Marcadores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">
    <w:name w:val="WW-Marcadores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">
    <w:name w:val="WW-Marcadores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">
    <w:name w:val="WW-Marcadores1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1">
    <w:name w:val="WW-Marcadores11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11">
    <w:name w:val="WW-Marcadores111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111">
    <w:name w:val="WW-Marcadores1111111111111111"/>
    <w:rsid w:val="007E4CC4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sid w:val="007E4CC4"/>
    <w:rPr>
      <w:color w:val="0000FF"/>
      <w:u w:val="single"/>
    </w:rPr>
  </w:style>
  <w:style w:type="character" w:customStyle="1" w:styleId="WW-WW8Num2z011111111111111111">
    <w:name w:val="WW-WW8Num2z011111111111111111"/>
    <w:rsid w:val="007E4CC4"/>
    <w:rPr>
      <w:rFonts w:ascii="Symbol" w:hAnsi="Symbol"/>
    </w:rPr>
  </w:style>
  <w:style w:type="character" w:customStyle="1" w:styleId="WW-WW8Num5z01">
    <w:name w:val="WW-WW8Num5z01"/>
    <w:rsid w:val="007E4CC4"/>
    <w:rPr>
      <w:rFonts w:ascii="Symbol" w:hAnsi="Symbol"/>
    </w:rPr>
  </w:style>
  <w:style w:type="character" w:customStyle="1" w:styleId="WW-WW8Num6z01">
    <w:name w:val="WW-WW8Num6z01"/>
    <w:rsid w:val="007E4CC4"/>
    <w:rPr>
      <w:rFonts w:ascii="Symbol" w:hAnsi="Symbol"/>
    </w:rPr>
  </w:style>
  <w:style w:type="character" w:customStyle="1" w:styleId="WW8Num6z1">
    <w:name w:val="WW8Num6z1"/>
    <w:rsid w:val="007E4CC4"/>
    <w:rPr>
      <w:rFonts w:ascii="Courier New" w:hAnsi="Courier New"/>
    </w:rPr>
  </w:style>
  <w:style w:type="character" w:customStyle="1" w:styleId="WW8Num6z2">
    <w:name w:val="WW8Num6z2"/>
    <w:rsid w:val="007E4CC4"/>
    <w:rPr>
      <w:rFonts w:ascii="Wingdings" w:hAnsi="Wingdings"/>
    </w:rPr>
  </w:style>
  <w:style w:type="character" w:customStyle="1" w:styleId="WW-WW8Num7z0">
    <w:name w:val="WW-WW8Num7z0"/>
    <w:rsid w:val="007E4CC4"/>
    <w:rPr>
      <w:rFonts w:ascii="Symbol" w:hAnsi="Symbol"/>
    </w:rPr>
  </w:style>
  <w:style w:type="character" w:customStyle="1" w:styleId="WW8Num7z1">
    <w:name w:val="WW8Num7z1"/>
    <w:rsid w:val="007E4CC4"/>
    <w:rPr>
      <w:rFonts w:ascii="Courier New" w:hAnsi="Courier New"/>
    </w:rPr>
  </w:style>
  <w:style w:type="character" w:customStyle="1" w:styleId="WW8Num7z2">
    <w:name w:val="WW8Num7z2"/>
    <w:rsid w:val="007E4CC4"/>
    <w:rPr>
      <w:rFonts w:ascii="Wingdings" w:hAnsi="Wingdings"/>
    </w:rPr>
  </w:style>
  <w:style w:type="character" w:customStyle="1" w:styleId="WW8Num8z0">
    <w:name w:val="WW8Num8z0"/>
    <w:rsid w:val="007E4CC4"/>
    <w:rPr>
      <w:rFonts w:ascii="Symbol" w:hAnsi="Symbol"/>
    </w:rPr>
  </w:style>
  <w:style w:type="character" w:customStyle="1" w:styleId="WW8Num9z0">
    <w:name w:val="WW8Num9z0"/>
    <w:rsid w:val="007E4CC4"/>
    <w:rPr>
      <w:rFonts w:ascii="Symbol" w:hAnsi="Symbol"/>
    </w:rPr>
  </w:style>
  <w:style w:type="character" w:customStyle="1" w:styleId="WW8Num9z1">
    <w:name w:val="WW8Num9z1"/>
    <w:rsid w:val="007E4CC4"/>
    <w:rPr>
      <w:rFonts w:ascii="Courier New" w:hAnsi="Courier New"/>
    </w:rPr>
  </w:style>
  <w:style w:type="character" w:customStyle="1" w:styleId="WW8Num9z2">
    <w:name w:val="WW8Num9z2"/>
    <w:rsid w:val="007E4CC4"/>
    <w:rPr>
      <w:rFonts w:ascii="Wingdings" w:hAnsi="Wingdings"/>
    </w:rPr>
  </w:style>
  <w:style w:type="character" w:customStyle="1" w:styleId="WW8Num10z0">
    <w:name w:val="WW8Num10z0"/>
    <w:rsid w:val="007E4CC4"/>
    <w:rPr>
      <w:rFonts w:ascii="Symbol" w:hAnsi="Symbol"/>
      <w:color w:val="000000"/>
    </w:rPr>
  </w:style>
  <w:style w:type="character" w:customStyle="1" w:styleId="WW8Num10z1">
    <w:name w:val="WW8Num10z1"/>
    <w:rsid w:val="007E4CC4"/>
    <w:rPr>
      <w:rFonts w:ascii="Courier New" w:hAnsi="Courier New" w:cs="Courier New"/>
    </w:rPr>
  </w:style>
  <w:style w:type="character" w:customStyle="1" w:styleId="WW8Num10z2">
    <w:name w:val="WW8Num10z2"/>
    <w:rsid w:val="007E4CC4"/>
    <w:rPr>
      <w:rFonts w:ascii="Wingdings" w:hAnsi="Wingdings"/>
    </w:rPr>
  </w:style>
  <w:style w:type="character" w:customStyle="1" w:styleId="WW8Num10z3">
    <w:name w:val="WW8Num10z3"/>
    <w:rsid w:val="007E4CC4"/>
    <w:rPr>
      <w:rFonts w:ascii="Symbol" w:hAnsi="Symbol"/>
    </w:rPr>
  </w:style>
  <w:style w:type="character" w:customStyle="1" w:styleId="WW8Num11z0">
    <w:name w:val="WW8Num11z0"/>
    <w:rsid w:val="007E4CC4"/>
    <w:rPr>
      <w:rFonts w:ascii="Symbol" w:hAnsi="Symbol"/>
    </w:rPr>
  </w:style>
  <w:style w:type="character" w:customStyle="1" w:styleId="WW8Num12z0">
    <w:name w:val="WW8Num12z0"/>
    <w:rsid w:val="007E4CC4"/>
    <w:rPr>
      <w:rFonts w:ascii="Symbol" w:hAnsi="Symbol"/>
      <w:color w:val="000000"/>
    </w:rPr>
  </w:style>
  <w:style w:type="character" w:customStyle="1" w:styleId="WW8Num12z1">
    <w:name w:val="WW8Num12z1"/>
    <w:rsid w:val="007E4CC4"/>
    <w:rPr>
      <w:rFonts w:ascii="Courier New" w:hAnsi="Courier New" w:cs="Courier New"/>
    </w:rPr>
  </w:style>
  <w:style w:type="character" w:customStyle="1" w:styleId="WW8Num12z2">
    <w:name w:val="WW8Num12z2"/>
    <w:rsid w:val="007E4CC4"/>
    <w:rPr>
      <w:rFonts w:ascii="Wingdings" w:hAnsi="Wingdings"/>
    </w:rPr>
  </w:style>
  <w:style w:type="character" w:customStyle="1" w:styleId="WW8Num12z3">
    <w:name w:val="WW8Num12z3"/>
    <w:rsid w:val="007E4CC4"/>
    <w:rPr>
      <w:rFonts w:ascii="Symbol" w:hAnsi="Symbol"/>
    </w:rPr>
  </w:style>
  <w:style w:type="character" w:customStyle="1" w:styleId="WW8Num13z0">
    <w:name w:val="WW8Num13z0"/>
    <w:rsid w:val="007E4CC4"/>
    <w:rPr>
      <w:rFonts w:ascii="Symbol" w:hAnsi="Symbol"/>
    </w:rPr>
  </w:style>
  <w:style w:type="character" w:customStyle="1" w:styleId="WW8Num15z0">
    <w:name w:val="WW8Num15z0"/>
    <w:rsid w:val="007E4CC4"/>
    <w:rPr>
      <w:rFonts w:ascii="Symbol" w:hAnsi="Symbol"/>
      <w:color w:val="000000"/>
    </w:rPr>
  </w:style>
  <w:style w:type="character" w:customStyle="1" w:styleId="WW8Num15z1">
    <w:name w:val="WW8Num15z1"/>
    <w:rsid w:val="007E4CC4"/>
    <w:rPr>
      <w:rFonts w:ascii="Courier New" w:hAnsi="Courier New" w:cs="Courier New"/>
    </w:rPr>
  </w:style>
  <w:style w:type="character" w:customStyle="1" w:styleId="WW8Num15z2">
    <w:name w:val="WW8Num15z2"/>
    <w:rsid w:val="007E4CC4"/>
    <w:rPr>
      <w:rFonts w:ascii="Wingdings" w:hAnsi="Wingdings"/>
    </w:rPr>
  </w:style>
  <w:style w:type="character" w:customStyle="1" w:styleId="WW8Num15z3">
    <w:name w:val="WW8Num15z3"/>
    <w:rsid w:val="007E4CC4"/>
    <w:rPr>
      <w:rFonts w:ascii="Symbol" w:hAnsi="Symbol"/>
    </w:rPr>
  </w:style>
  <w:style w:type="character" w:customStyle="1" w:styleId="WW8Num16z0">
    <w:name w:val="WW8Num16z0"/>
    <w:rsid w:val="007E4CC4"/>
    <w:rPr>
      <w:rFonts w:ascii="Symbol" w:hAnsi="Symbol"/>
    </w:rPr>
  </w:style>
  <w:style w:type="character" w:customStyle="1" w:styleId="WW8Num17z0">
    <w:name w:val="WW8Num17z0"/>
    <w:rsid w:val="007E4CC4"/>
    <w:rPr>
      <w:rFonts w:ascii="Symbol" w:hAnsi="Symbol"/>
    </w:rPr>
  </w:style>
  <w:style w:type="character" w:customStyle="1" w:styleId="WW8Num17z1">
    <w:name w:val="WW8Num17z1"/>
    <w:rsid w:val="007E4CC4"/>
    <w:rPr>
      <w:rFonts w:ascii="Courier New" w:hAnsi="Courier New"/>
    </w:rPr>
  </w:style>
  <w:style w:type="character" w:customStyle="1" w:styleId="WW8Num17z2">
    <w:name w:val="WW8Num17z2"/>
    <w:rsid w:val="007E4CC4"/>
    <w:rPr>
      <w:rFonts w:ascii="Wingdings" w:hAnsi="Wingdings"/>
    </w:rPr>
  </w:style>
  <w:style w:type="character" w:customStyle="1" w:styleId="WW8Num18z0">
    <w:name w:val="WW8Num18z0"/>
    <w:rsid w:val="007E4CC4"/>
    <w:rPr>
      <w:rFonts w:ascii="Symbol" w:hAnsi="Symbol"/>
      <w:color w:val="000000"/>
    </w:rPr>
  </w:style>
  <w:style w:type="character" w:customStyle="1" w:styleId="WW8Num18z1">
    <w:name w:val="WW8Num18z1"/>
    <w:rsid w:val="007E4CC4"/>
    <w:rPr>
      <w:rFonts w:ascii="Courier New" w:hAnsi="Courier New" w:cs="Courier New"/>
    </w:rPr>
  </w:style>
  <w:style w:type="character" w:customStyle="1" w:styleId="WW8Num18z2">
    <w:name w:val="WW8Num18z2"/>
    <w:rsid w:val="007E4CC4"/>
    <w:rPr>
      <w:rFonts w:ascii="Wingdings" w:hAnsi="Wingdings"/>
    </w:rPr>
  </w:style>
  <w:style w:type="character" w:customStyle="1" w:styleId="WW8Num18z3">
    <w:name w:val="WW8Num18z3"/>
    <w:rsid w:val="007E4CC4"/>
    <w:rPr>
      <w:rFonts w:ascii="Symbol" w:hAnsi="Symbol"/>
    </w:rPr>
  </w:style>
  <w:style w:type="character" w:customStyle="1" w:styleId="WW8Num19z0">
    <w:name w:val="WW8Num19z0"/>
    <w:rsid w:val="007E4CC4"/>
    <w:rPr>
      <w:rFonts w:ascii="Symbol" w:hAnsi="Symbol"/>
    </w:rPr>
  </w:style>
  <w:style w:type="character" w:customStyle="1" w:styleId="WW8Num19z1">
    <w:name w:val="WW8Num19z1"/>
    <w:rsid w:val="007E4CC4"/>
    <w:rPr>
      <w:rFonts w:ascii="Courier New" w:hAnsi="Courier New"/>
    </w:rPr>
  </w:style>
  <w:style w:type="character" w:customStyle="1" w:styleId="WW8Num19z2">
    <w:name w:val="WW8Num19z2"/>
    <w:rsid w:val="007E4CC4"/>
    <w:rPr>
      <w:rFonts w:ascii="Wingdings" w:hAnsi="Wingdings"/>
    </w:rPr>
  </w:style>
  <w:style w:type="character" w:customStyle="1" w:styleId="WW8Num20z0">
    <w:name w:val="WW8Num20z0"/>
    <w:rsid w:val="007E4CC4"/>
    <w:rPr>
      <w:rFonts w:ascii="Symbol" w:hAnsi="Symbol"/>
    </w:rPr>
  </w:style>
  <w:style w:type="character" w:customStyle="1" w:styleId="WW8Num21z0">
    <w:name w:val="WW8Num21z0"/>
    <w:rsid w:val="007E4CC4"/>
    <w:rPr>
      <w:rFonts w:ascii="Symbol" w:hAnsi="Symbol"/>
    </w:rPr>
  </w:style>
  <w:style w:type="character" w:customStyle="1" w:styleId="WW8Num22z0">
    <w:name w:val="WW8Num22z0"/>
    <w:rsid w:val="007E4CC4"/>
    <w:rPr>
      <w:rFonts w:ascii="Symbol" w:hAnsi="Symbol"/>
    </w:rPr>
  </w:style>
  <w:style w:type="character" w:customStyle="1" w:styleId="WW8Num23z0">
    <w:name w:val="WW8Num23z0"/>
    <w:rsid w:val="007E4CC4"/>
    <w:rPr>
      <w:rFonts w:ascii="Symbol" w:hAnsi="Symbol"/>
    </w:rPr>
  </w:style>
  <w:style w:type="character" w:customStyle="1" w:styleId="WW8Num24z0">
    <w:name w:val="WW8Num24z0"/>
    <w:rsid w:val="007E4CC4"/>
    <w:rPr>
      <w:rFonts w:ascii="Symbol" w:hAnsi="Symbol"/>
    </w:rPr>
  </w:style>
  <w:style w:type="character" w:customStyle="1" w:styleId="WW8Num24z1">
    <w:name w:val="WW8Num24z1"/>
    <w:rsid w:val="007E4CC4"/>
    <w:rPr>
      <w:rFonts w:ascii="Courier New" w:hAnsi="Courier New"/>
    </w:rPr>
  </w:style>
  <w:style w:type="character" w:customStyle="1" w:styleId="WW8Num24z2">
    <w:name w:val="WW8Num24z2"/>
    <w:rsid w:val="007E4CC4"/>
    <w:rPr>
      <w:rFonts w:ascii="Wingdings" w:hAnsi="Wingdings"/>
    </w:rPr>
  </w:style>
  <w:style w:type="character" w:customStyle="1" w:styleId="WW8Num26z0">
    <w:name w:val="WW8Num26z0"/>
    <w:rsid w:val="007E4CC4"/>
    <w:rPr>
      <w:rFonts w:ascii="Symbol" w:hAnsi="Symbol"/>
    </w:rPr>
  </w:style>
  <w:style w:type="character" w:customStyle="1" w:styleId="WW8Num26z1">
    <w:name w:val="WW8Num26z1"/>
    <w:rsid w:val="007E4CC4"/>
    <w:rPr>
      <w:rFonts w:ascii="Courier New" w:hAnsi="Courier New"/>
    </w:rPr>
  </w:style>
  <w:style w:type="character" w:customStyle="1" w:styleId="WW8Num26z2">
    <w:name w:val="WW8Num26z2"/>
    <w:rsid w:val="007E4CC4"/>
    <w:rPr>
      <w:rFonts w:ascii="Wingdings" w:hAnsi="Wingdings"/>
    </w:rPr>
  </w:style>
  <w:style w:type="character" w:customStyle="1" w:styleId="WW8Num27z0">
    <w:name w:val="WW8Num27z0"/>
    <w:rsid w:val="007E4CC4"/>
    <w:rPr>
      <w:rFonts w:ascii="Symbol" w:hAnsi="Symbol"/>
    </w:rPr>
  </w:style>
  <w:style w:type="character" w:customStyle="1" w:styleId="WW8Num27z1">
    <w:name w:val="WW8Num27z1"/>
    <w:rsid w:val="007E4CC4"/>
    <w:rPr>
      <w:rFonts w:ascii="Courier New" w:hAnsi="Courier New"/>
    </w:rPr>
  </w:style>
  <w:style w:type="character" w:customStyle="1" w:styleId="WW8Num27z2">
    <w:name w:val="WW8Num27z2"/>
    <w:rsid w:val="007E4CC4"/>
    <w:rPr>
      <w:rFonts w:ascii="Wingdings" w:hAnsi="Wingdings"/>
    </w:rPr>
  </w:style>
  <w:style w:type="character" w:customStyle="1" w:styleId="WW8Num28z0">
    <w:name w:val="WW8Num28z0"/>
    <w:rsid w:val="007E4CC4"/>
    <w:rPr>
      <w:rFonts w:ascii="Symbol" w:hAnsi="Symbol"/>
    </w:rPr>
  </w:style>
  <w:style w:type="character" w:customStyle="1" w:styleId="WW8Num29z0">
    <w:name w:val="WW8Num29z0"/>
    <w:rsid w:val="007E4CC4"/>
    <w:rPr>
      <w:rFonts w:ascii="Symbol" w:hAnsi="Symbol"/>
    </w:rPr>
  </w:style>
  <w:style w:type="character" w:customStyle="1" w:styleId="WW8Num29z1">
    <w:name w:val="WW8Num29z1"/>
    <w:rsid w:val="007E4CC4"/>
    <w:rPr>
      <w:rFonts w:ascii="Courier New" w:hAnsi="Courier New"/>
    </w:rPr>
  </w:style>
  <w:style w:type="character" w:customStyle="1" w:styleId="WW8Num29z2">
    <w:name w:val="WW8Num29z2"/>
    <w:rsid w:val="007E4CC4"/>
    <w:rPr>
      <w:rFonts w:ascii="Wingdings" w:hAnsi="Wingdings"/>
    </w:rPr>
  </w:style>
  <w:style w:type="character" w:customStyle="1" w:styleId="WW8Num30z0">
    <w:name w:val="WW8Num30z0"/>
    <w:rsid w:val="007E4CC4"/>
    <w:rPr>
      <w:rFonts w:ascii="Symbol" w:hAnsi="Symbol"/>
    </w:rPr>
  </w:style>
  <w:style w:type="character" w:customStyle="1" w:styleId="WW8Num31z0">
    <w:name w:val="WW8Num31z0"/>
    <w:rsid w:val="007E4CC4"/>
    <w:rPr>
      <w:rFonts w:ascii="Symbol" w:hAnsi="Symbol"/>
    </w:rPr>
  </w:style>
  <w:style w:type="character" w:customStyle="1" w:styleId="WW8Num32z0">
    <w:name w:val="WW8Num32z0"/>
    <w:rsid w:val="007E4CC4"/>
    <w:rPr>
      <w:rFonts w:ascii="Symbol" w:hAnsi="Symbol"/>
    </w:rPr>
  </w:style>
  <w:style w:type="character" w:customStyle="1" w:styleId="WW8Num33z0">
    <w:name w:val="WW8Num33z0"/>
    <w:rsid w:val="007E4CC4"/>
    <w:rPr>
      <w:rFonts w:ascii="Symbol" w:hAnsi="Symbol"/>
      <w:color w:val="000000"/>
    </w:rPr>
  </w:style>
  <w:style w:type="character" w:customStyle="1" w:styleId="WW8Num33z1">
    <w:name w:val="WW8Num33z1"/>
    <w:rsid w:val="007E4CC4"/>
    <w:rPr>
      <w:rFonts w:ascii="Courier New" w:hAnsi="Courier New" w:cs="Courier New"/>
    </w:rPr>
  </w:style>
  <w:style w:type="character" w:customStyle="1" w:styleId="WW8Num33z2">
    <w:name w:val="WW8Num33z2"/>
    <w:rsid w:val="007E4CC4"/>
    <w:rPr>
      <w:rFonts w:ascii="Wingdings" w:hAnsi="Wingdings"/>
    </w:rPr>
  </w:style>
  <w:style w:type="character" w:customStyle="1" w:styleId="WW8Num33z3">
    <w:name w:val="WW8Num33z3"/>
    <w:rsid w:val="007E4CC4"/>
    <w:rPr>
      <w:rFonts w:ascii="Symbol" w:hAnsi="Symbol"/>
    </w:rPr>
  </w:style>
  <w:style w:type="character" w:customStyle="1" w:styleId="WW8Num34z0">
    <w:name w:val="WW8Num34z0"/>
    <w:rsid w:val="007E4CC4"/>
    <w:rPr>
      <w:rFonts w:ascii="Symbol" w:hAnsi="Symbol"/>
    </w:rPr>
  </w:style>
  <w:style w:type="character" w:customStyle="1" w:styleId="WW8Num34z1">
    <w:name w:val="WW8Num34z1"/>
    <w:rsid w:val="007E4CC4"/>
    <w:rPr>
      <w:rFonts w:ascii="Courier New" w:hAnsi="Courier New"/>
    </w:rPr>
  </w:style>
  <w:style w:type="character" w:customStyle="1" w:styleId="WW8Num34z2">
    <w:name w:val="WW8Num34z2"/>
    <w:rsid w:val="007E4CC4"/>
    <w:rPr>
      <w:rFonts w:ascii="Wingdings" w:hAnsi="Wingdings"/>
    </w:rPr>
  </w:style>
  <w:style w:type="character" w:customStyle="1" w:styleId="WW8Num35z0">
    <w:name w:val="WW8Num35z0"/>
    <w:rsid w:val="007E4CC4"/>
    <w:rPr>
      <w:rFonts w:ascii="Symbol" w:hAnsi="Symbol"/>
    </w:rPr>
  </w:style>
  <w:style w:type="character" w:customStyle="1" w:styleId="WW8Num35z1">
    <w:name w:val="WW8Num35z1"/>
    <w:rsid w:val="007E4CC4"/>
    <w:rPr>
      <w:rFonts w:ascii="Courier New" w:hAnsi="Courier New"/>
    </w:rPr>
  </w:style>
  <w:style w:type="character" w:customStyle="1" w:styleId="WW8Num35z2">
    <w:name w:val="WW8Num35z2"/>
    <w:rsid w:val="007E4CC4"/>
    <w:rPr>
      <w:rFonts w:ascii="Wingdings" w:hAnsi="Wingdings"/>
    </w:rPr>
  </w:style>
  <w:style w:type="character" w:customStyle="1" w:styleId="WW8Num36z0">
    <w:name w:val="WW8Num36z0"/>
    <w:rsid w:val="007E4CC4"/>
    <w:rPr>
      <w:rFonts w:ascii="Symbol" w:hAnsi="Symbol"/>
    </w:rPr>
  </w:style>
  <w:style w:type="character" w:customStyle="1" w:styleId="WW8Num38z0">
    <w:name w:val="WW8Num38z0"/>
    <w:rsid w:val="007E4CC4"/>
    <w:rPr>
      <w:rFonts w:ascii="Symbol" w:hAnsi="Symbol"/>
    </w:rPr>
  </w:style>
  <w:style w:type="character" w:customStyle="1" w:styleId="WW8Num38z1">
    <w:name w:val="WW8Num38z1"/>
    <w:rsid w:val="007E4CC4"/>
    <w:rPr>
      <w:rFonts w:ascii="Courier New" w:hAnsi="Courier New"/>
    </w:rPr>
  </w:style>
  <w:style w:type="character" w:customStyle="1" w:styleId="WW8Num38z2">
    <w:name w:val="WW8Num38z2"/>
    <w:rsid w:val="007E4CC4"/>
    <w:rPr>
      <w:rFonts w:ascii="Wingdings" w:hAnsi="Wingdings"/>
    </w:rPr>
  </w:style>
  <w:style w:type="character" w:customStyle="1" w:styleId="WW8Num39z0">
    <w:name w:val="WW8Num39z0"/>
    <w:rsid w:val="007E4CC4"/>
    <w:rPr>
      <w:rFonts w:ascii="Symbol" w:hAnsi="Symbol"/>
    </w:rPr>
  </w:style>
  <w:style w:type="character" w:customStyle="1" w:styleId="WW8Num41z0">
    <w:name w:val="WW8Num41z0"/>
    <w:rsid w:val="007E4CC4"/>
    <w:rPr>
      <w:rFonts w:ascii="Symbol" w:hAnsi="Symbol"/>
    </w:rPr>
  </w:style>
  <w:style w:type="character" w:customStyle="1" w:styleId="WW8Num42z0">
    <w:name w:val="WW8Num42z0"/>
    <w:rsid w:val="007E4CC4"/>
    <w:rPr>
      <w:rFonts w:ascii="Symbol" w:hAnsi="Symbol"/>
    </w:rPr>
  </w:style>
  <w:style w:type="character" w:customStyle="1" w:styleId="WW8Num43z0">
    <w:name w:val="WW8Num43z0"/>
    <w:rsid w:val="007E4CC4"/>
    <w:rPr>
      <w:rFonts w:ascii="Symbol" w:hAnsi="Symbol"/>
    </w:rPr>
  </w:style>
  <w:style w:type="character" w:customStyle="1" w:styleId="WW8Num44z0">
    <w:name w:val="WW8Num44z0"/>
    <w:rsid w:val="007E4CC4"/>
    <w:rPr>
      <w:rFonts w:ascii="Symbol" w:hAnsi="Symbol"/>
    </w:rPr>
  </w:style>
  <w:style w:type="character" w:customStyle="1" w:styleId="WW8Num46z0">
    <w:name w:val="WW8Num46z0"/>
    <w:rsid w:val="007E4CC4"/>
    <w:rPr>
      <w:rFonts w:ascii="Times" w:hAnsi="Times"/>
      <w:b/>
      <w:sz w:val="16"/>
    </w:rPr>
  </w:style>
  <w:style w:type="character" w:customStyle="1" w:styleId="WW8NumSt6z0">
    <w:name w:val="WW8NumSt6z0"/>
    <w:rsid w:val="007E4CC4"/>
    <w:rPr>
      <w:rFonts w:ascii="Symbol" w:hAnsi="Symbol"/>
    </w:rPr>
  </w:style>
  <w:style w:type="character" w:customStyle="1" w:styleId="WW8NumSt19z0">
    <w:name w:val="WW8NumSt19z0"/>
    <w:rsid w:val="007E4CC4"/>
    <w:rPr>
      <w:rFonts w:ascii="Symbol" w:hAnsi="Symbol"/>
    </w:rPr>
  </w:style>
  <w:style w:type="character" w:customStyle="1" w:styleId="Smbolosdenumerao0">
    <w:name w:val="Símbolos de numeração"/>
    <w:rsid w:val="007E4CC4"/>
  </w:style>
  <w:style w:type="character" w:styleId="Forte">
    <w:name w:val="Strong"/>
    <w:qFormat/>
    <w:rsid w:val="007E4CC4"/>
    <w:rPr>
      <w:b/>
      <w:bCs/>
    </w:rPr>
  </w:style>
  <w:style w:type="paragraph" w:styleId="Corpodetexto">
    <w:name w:val="Body Text"/>
    <w:basedOn w:val="Normal"/>
    <w:rsid w:val="007E4CC4"/>
    <w:pPr>
      <w:keepLines/>
      <w:spacing w:after="120"/>
      <w:ind w:left="720"/>
    </w:pPr>
  </w:style>
  <w:style w:type="paragraph" w:styleId="Lista">
    <w:name w:val="List"/>
    <w:basedOn w:val="Corpodetexto"/>
    <w:rsid w:val="007E4CC4"/>
    <w:rPr>
      <w:rFonts w:cs="Tahoma"/>
    </w:rPr>
  </w:style>
  <w:style w:type="paragraph" w:customStyle="1" w:styleId="Legenda1">
    <w:name w:val="Legenda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7E4CC4"/>
    <w:pPr>
      <w:suppressLineNumbers/>
    </w:pPr>
    <w:rPr>
      <w:rFonts w:cs="Tahoma"/>
    </w:rPr>
  </w:style>
  <w:style w:type="paragraph" w:customStyle="1" w:styleId="Ttulo10">
    <w:name w:val="Título1"/>
    <w:basedOn w:val="Normal"/>
    <w:next w:val="Normal"/>
    <w:rsid w:val="007E4CC4"/>
    <w:pPr>
      <w:spacing w:line="100" w:lineRule="atLeast"/>
      <w:jc w:val="center"/>
    </w:pPr>
    <w:rPr>
      <w:rFonts w:ascii="Arial" w:hAnsi="Arial"/>
      <w:b/>
      <w:sz w:val="36"/>
    </w:rPr>
  </w:style>
  <w:style w:type="paragraph" w:styleId="Ttulo">
    <w:name w:val="Title"/>
    <w:basedOn w:val="Normal"/>
    <w:next w:val="Corpodetexto"/>
    <w:qFormat/>
    <w:rsid w:val="007E4CC4"/>
    <w:pPr>
      <w:keepNext/>
      <w:spacing w:before="240" w:after="120"/>
    </w:pPr>
    <w:rPr>
      <w:rFonts w:ascii="Bitstream Vera Sans" w:eastAsia="Mincho" w:hAnsi="Bitstream Vera Sans" w:cs="Tahoma"/>
      <w:sz w:val="28"/>
      <w:szCs w:val="28"/>
    </w:rPr>
  </w:style>
  <w:style w:type="paragraph" w:styleId="Subttulo">
    <w:name w:val="Subtitle"/>
    <w:basedOn w:val="Normal"/>
    <w:next w:val="Corpodetexto"/>
    <w:qFormat/>
    <w:rsid w:val="007E4CC4"/>
    <w:pPr>
      <w:spacing w:after="60"/>
      <w:jc w:val="center"/>
    </w:pPr>
    <w:rPr>
      <w:rFonts w:ascii="Arial" w:hAnsi="Arial"/>
      <w:i/>
      <w:sz w:val="36"/>
      <w:lang w:val="en-AU"/>
    </w:rPr>
  </w:style>
  <w:style w:type="paragraph" w:customStyle="1" w:styleId="TtuloPrincipal">
    <w:name w:val="Título Principal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">
    <w:name w:val="WW-Legenda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">
    <w:name w:val="WW-Índice"/>
    <w:basedOn w:val="Normal"/>
    <w:rsid w:val="007E4CC4"/>
    <w:pPr>
      <w:suppressLineNumbers/>
    </w:pPr>
    <w:rPr>
      <w:rFonts w:cs="Tahoma"/>
    </w:rPr>
  </w:style>
  <w:style w:type="paragraph" w:customStyle="1" w:styleId="WW-TtuloPrincipal">
    <w:name w:val="WW-Título Principal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">
    <w:name w:val="WW-Legenda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">
    <w:name w:val="WW-Índice1"/>
    <w:basedOn w:val="Normal"/>
    <w:rsid w:val="007E4CC4"/>
    <w:pPr>
      <w:suppressLineNumbers/>
    </w:pPr>
    <w:rPr>
      <w:rFonts w:cs="Tahoma"/>
    </w:rPr>
  </w:style>
  <w:style w:type="paragraph" w:customStyle="1" w:styleId="WW-TtuloPrincipal1">
    <w:name w:val="WW-Título Principal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">
    <w:name w:val="WW-Legenda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">
    <w:name w:val="WW-Índice11"/>
    <w:basedOn w:val="Normal"/>
    <w:rsid w:val="007E4CC4"/>
    <w:pPr>
      <w:suppressLineNumbers/>
    </w:pPr>
    <w:rPr>
      <w:rFonts w:cs="Tahoma"/>
    </w:rPr>
  </w:style>
  <w:style w:type="paragraph" w:customStyle="1" w:styleId="WW-TtuloPrincipal11">
    <w:name w:val="WW-Título Principal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">
    <w:name w:val="WW-Legenda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">
    <w:name w:val="WW-Índice111"/>
    <w:basedOn w:val="Normal"/>
    <w:rsid w:val="007E4CC4"/>
    <w:pPr>
      <w:suppressLineNumbers/>
    </w:pPr>
    <w:rPr>
      <w:rFonts w:cs="Tahoma"/>
    </w:rPr>
  </w:style>
  <w:style w:type="paragraph" w:customStyle="1" w:styleId="WW-TtuloPrincipal111">
    <w:name w:val="WW-Título Principal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">
    <w:name w:val="WW-Legenda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">
    <w:name w:val="WW-Índice1111"/>
    <w:basedOn w:val="Normal"/>
    <w:rsid w:val="007E4CC4"/>
    <w:pPr>
      <w:suppressLineNumbers/>
    </w:pPr>
    <w:rPr>
      <w:rFonts w:cs="Tahoma"/>
    </w:rPr>
  </w:style>
  <w:style w:type="paragraph" w:customStyle="1" w:styleId="WW-TtuloPrincipal1111">
    <w:name w:val="WW-Título Principal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">
    <w:name w:val="WW-Legenda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">
    <w:name w:val="WW-Índice11111"/>
    <w:basedOn w:val="Normal"/>
    <w:rsid w:val="007E4CC4"/>
    <w:pPr>
      <w:suppressLineNumbers/>
    </w:pPr>
    <w:rPr>
      <w:rFonts w:cs="Tahoma"/>
    </w:rPr>
  </w:style>
  <w:style w:type="paragraph" w:customStyle="1" w:styleId="WW-TtuloPrincipal11111">
    <w:name w:val="WW-Título Principal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">
    <w:name w:val="WW-Legenda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">
    <w:name w:val="WW-Índice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">
    <w:name w:val="WW-Título Principal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Caption">
    <w:name w:val="Caption"/>
    <w:basedOn w:val="Normal"/>
    <w:rsid w:val="007E4CC4"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rsid w:val="007E4CC4"/>
    <w:pPr>
      <w:suppressLineNumbers/>
    </w:pPr>
    <w:rPr>
      <w:rFonts w:cs="Lucidasans"/>
    </w:rPr>
  </w:style>
  <w:style w:type="paragraph" w:customStyle="1" w:styleId="Heading">
    <w:name w:val="Heading"/>
    <w:basedOn w:val="Normal"/>
    <w:next w:val="Corpodetexto"/>
    <w:rsid w:val="007E4CC4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customStyle="1" w:styleId="WW-Legenda1111111">
    <w:name w:val="WW-Legenda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">
    <w:name w:val="WW-Índice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">
    <w:name w:val="WW-Título Principal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">
    <w:name w:val="WW-Legenda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">
    <w:name w:val="WW-Índice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">
    <w:name w:val="WW-Título Principal11111111"/>
    <w:basedOn w:val="Normal"/>
    <w:next w:val="Corpodetexto"/>
    <w:rsid w:val="007E4CC4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customStyle="1" w:styleId="WW-Legenda111111111">
    <w:name w:val="WW-Legenda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">
    <w:name w:val="WW-Índice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">
    <w:name w:val="WW-Título Principal111111111"/>
    <w:basedOn w:val="Normal"/>
    <w:next w:val="Corpodetexto"/>
    <w:rsid w:val="007E4CC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Legenda1111111111">
    <w:name w:val="WW-Legenda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">
    <w:name w:val="WW-Índice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">
    <w:name w:val="WW-Título Principal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">
    <w:name w:val="WW-Legenda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">
    <w:name w:val="WW-Índice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">
    <w:name w:val="WW-Título Principal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">
    <w:name w:val="WW-Legenda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">
    <w:name w:val="WW-Índice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">
    <w:name w:val="WW-Título Principal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1">
    <w:name w:val="WW-Legenda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1">
    <w:name w:val="WW-Índice1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1">
    <w:name w:val="WW-Título Principal1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11">
    <w:name w:val="WW-Legenda1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11">
    <w:name w:val="WW-Índice11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11">
    <w:name w:val="WW-Título Principal11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111">
    <w:name w:val="WW-Legenda11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111">
    <w:name w:val="WW-Índice111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111">
    <w:name w:val="WW-Título Principal111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styleId="Recuodecorpodetexto">
    <w:name w:val="Body Text Indent"/>
    <w:basedOn w:val="Normal"/>
    <w:rsid w:val="007E4CC4"/>
    <w:pPr>
      <w:ind w:left="720"/>
    </w:pPr>
    <w:rPr>
      <w:i/>
      <w:color w:val="0000FF"/>
      <w:u w:val="single"/>
    </w:rPr>
  </w:style>
  <w:style w:type="paragraph" w:customStyle="1" w:styleId="WW-TtuloPrincipal1111111111111111">
    <w:name w:val="WW-Título Principal1111111111111111"/>
    <w:basedOn w:val="Normal"/>
    <w:next w:val="Corpodetexto"/>
    <w:rsid w:val="007E4CC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abealho">
    <w:name w:val="header"/>
    <w:basedOn w:val="Normal"/>
    <w:rsid w:val="007E4CC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7E4CC4"/>
    <w:pPr>
      <w:tabs>
        <w:tab w:val="center" w:pos="4320"/>
        <w:tab w:val="right" w:pos="8640"/>
      </w:tabs>
    </w:pPr>
  </w:style>
  <w:style w:type="paragraph" w:customStyle="1" w:styleId="ContedodaTabela">
    <w:name w:val="Conteúdo da Tabela"/>
    <w:basedOn w:val="Corpodetexto"/>
    <w:rsid w:val="007E4CC4"/>
    <w:pPr>
      <w:suppressLineNumbers/>
    </w:pPr>
  </w:style>
  <w:style w:type="paragraph" w:customStyle="1" w:styleId="WW-ContedodaTabela">
    <w:name w:val="WW-Conteúdo da Tabela"/>
    <w:basedOn w:val="Corpodetexto"/>
    <w:rsid w:val="007E4CC4"/>
    <w:pPr>
      <w:suppressLineNumbers/>
    </w:pPr>
  </w:style>
  <w:style w:type="paragraph" w:customStyle="1" w:styleId="WW-ContedodaTabela1">
    <w:name w:val="WW-Conteúdo da Tabela1"/>
    <w:basedOn w:val="Corpodetexto"/>
    <w:rsid w:val="007E4CC4"/>
    <w:pPr>
      <w:suppressLineNumbers/>
    </w:pPr>
  </w:style>
  <w:style w:type="paragraph" w:customStyle="1" w:styleId="WW-ContedodaTabela11">
    <w:name w:val="WW-Conteúdo da Tabela11"/>
    <w:basedOn w:val="Corpodetexto"/>
    <w:rsid w:val="007E4CC4"/>
    <w:pPr>
      <w:suppressLineNumbers/>
    </w:pPr>
  </w:style>
  <w:style w:type="paragraph" w:customStyle="1" w:styleId="WW-ContedodaTabela111">
    <w:name w:val="WW-Conteúdo da Tabela111"/>
    <w:basedOn w:val="Corpodetexto"/>
    <w:rsid w:val="007E4CC4"/>
    <w:pPr>
      <w:suppressLineNumbers/>
    </w:pPr>
  </w:style>
  <w:style w:type="paragraph" w:customStyle="1" w:styleId="WW-ContedodaTabela1111">
    <w:name w:val="WW-Conteúdo da Tabela1111"/>
    <w:basedOn w:val="Corpodetexto"/>
    <w:rsid w:val="007E4CC4"/>
    <w:pPr>
      <w:suppressLineNumbers/>
    </w:pPr>
  </w:style>
  <w:style w:type="paragraph" w:customStyle="1" w:styleId="WW-ContedodaTabela11111">
    <w:name w:val="WW-Conteúdo da Tabela11111"/>
    <w:basedOn w:val="Corpodetexto"/>
    <w:rsid w:val="007E4CC4"/>
    <w:pPr>
      <w:suppressLineNumbers/>
    </w:pPr>
  </w:style>
  <w:style w:type="paragraph" w:customStyle="1" w:styleId="WW-ContedodaTabela111111">
    <w:name w:val="WW-Conteúdo da Tabela111111"/>
    <w:basedOn w:val="Corpodetexto"/>
    <w:rsid w:val="007E4CC4"/>
    <w:pPr>
      <w:suppressLineNumbers/>
    </w:pPr>
  </w:style>
  <w:style w:type="paragraph" w:customStyle="1" w:styleId="WW-ContedodaTabela1111111">
    <w:name w:val="WW-Conteúdo da Tabela1111111"/>
    <w:basedOn w:val="Corpodetexto"/>
    <w:rsid w:val="007E4CC4"/>
    <w:pPr>
      <w:suppressLineNumbers/>
    </w:pPr>
  </w:style>
  <w:style w:type="paragraph" w:customStyle="1" w:styleId="WW-ContedodaTabela11111111">
    <w:name w:val="WW-Conteúdo da Tabela11111111"/>
    <w:basedOn w:val="Corpodetexto"/>
    <w:rsid w:val="007E4CC4"/>
    <w:pPr>
      <w:suppressLineNumbers/>
    </w:pPr>
  </w:style>
  <w:style w:type="paragraph" w:customStyle="1" w:styleId="WW-ContedodaTabela111111111">
    <w:name w:val="WW-Conteúdo da Tabela111111111"/>
    <w:basedOn w:val="Corpodetexto"/>
    <w:rsid w:val="007E4CC4"/>
    <w:pPr>
      <w:suppressLineNumbers/>
    </w:pPr>
  </w:style>
  <w:style w:type="paragraph" w:customStyle="1" w:styleId="WW-ContedodaTabela1111111111">
    <w:name w:val="WW-Conteúdo da Tabela1111111111"/>
    <w:basedOn w:val="Corpodetexto"/>
    <w:rsid w:val="007E4CC4"/>
    <w:pPr>
      <w:suppressLineNumbers/>
    </w:pPr>
  </w:style>
  <w:style w:type="paragraph" w:customStyle="1" w:styleId="WW-ContedodaTabela11111111111">
    <w:name w:val="WW-Conteúdo da Tabela11111111111"/>
    <w:basedOn w:val="Corpodetexto"/>
    <w:rsid w:val="007E4CC4"/>
    <w:pPr>
      <w:suppressLineNumbers/>
    </w:pPr>
  </w:style>
  <w:style w:type="paragraph" w:customStyle="1" w:styleId="WW-ContedodaTabela111111111111">
    <w:name w:val="WW-Conteúdo da Tabela111111111111"/>
    <w:basedOn w:val="Corpodetexto"/>
    <w:rsid w:val="007E4CC4"/>
    <w:pPr>
      <w:suppressLineNumbers/>
    </w:pPr>
  </w:style>
  <w:style w:type="paragraph" w:customStyle="1" w:styleId="WW-ContedodaTabela1111111111111">
    <w:name w:val="WW-Conteúdo da Tabela1111111111111"/>
    <w:basedOn w:val="Corpodetexto"/>
    <w:rsid w:val="007E4CC4"/>
    <w:pPr>
      <w:suppressLineNumbers/>
    </w:pPr>
  </w:style>
  <w:style w:type="paragraph" w:customStyle="1" w:styleId="WW-ContedodaTabela11111111111111">
    <w:name w:val="WW-Conteúdo da Tabela11111111111111"/>
    <w:basedOn w:val="Corpodetexto"/>
    <w:rsid w:val="007E4CC4"/>
    <w:pPr>
      <w:suppressLineNumbers/>
    </w:pPr>
  </w:style>
  <w:style w:type="paragraph" w:customStyle="1" w:styleId="WW-ContedodaTabela111111111111111">
    <w:name w:val="WW-Conteúdo da Tabela111111111111111"/>
    <w:basedOn w:val="Corpodetexto"/>
    <w:rsid w:val="007E4CC4"/>
    <w:pPr>
      <w:suppressLineNumbers/>
    </w:pPr>
  </w:style>
  <w:style w:type="paragraph" w:customStyle="1" w:styleId="WW-ContedodaTabela1111111111111111">
    <w:name w:val="WW-Conteúdo da Tabela1111111111111111"/>
    <w:basedOn w:val="Corpodetexto"/>
    <w:rsid w:val="007E4CC4"/>
    <w:pPr>
      <w:suppressLineNumbers/>
    </w:pPr>
  </w:style>
  <w:style w:type="paragraph" w:customStyle="1" w:styleId="TtulodaTabela">
    <w:name w:val="Título da Tabela"/>
    <w:basedOn w:val="ContedodaTabela"/>
    <w:rsid w:val="007E4CC4"/>
    <w:pPr>
      <w:jc w:val="center"/>
    </w:pPr>
    <w:rPr>
      <w:b/>
      <w:bCs/>
      <w:i/>
      <w:iCs/>
    </w:rPr>
  </w:style>
  <w:style w:type="paragraph" w:customStyle="1" w:styleId="WW-TtulodaTabela">
    <w:name w:val="WW-Título da Tabela"/>
    <w:basedOn w:val="WW-ContedodaTabela"/>
    <w:rsid w:val="007E4CC4"/>
    <w:pPr>
      <w:jc w:val="center"/>
    </w:pPr>
    <w:rPr>
      <w:b/>
      <w:bCs/>
      <w:i/>
      <w:iCs/>
    </w:rPr>
  </w:style>
  <w:style w:type="paragraph" w:customStyle="1" w:styleId="WW-TtulodaTabela1">
    <w:name w:val="WW-Título da Tabela1"/>
    <w:basedOn w:val="WW-ContedodaTabela1"/>
    <w:rsid w:val="007E4CC4"/>
    <w:pPr>
      <w:jc w:val="center"/>
    </w:pPr>
    <w:rPr>
      <w:b/>
      <w:bCs/>
      <w:i/>
      <w:iCs/>
    </w:rPr>
  </w:style>
  <w:style w:type="paragraph" w:customStyle="1" w:styleId="WW-TtulodaTabela11">
    <w:name w:val="WW-Título da Tabela11"/>
    <w:basedOn w:val="WW-ContedodaTabela11"/>
    <w:rsid w:val="007E4CC4"/>
    <w:pPr>
      <w:jc w:val="center"/>
    </w:pPr>
    <w:rPr>
      <w:b/>
      <w:bCs/>
      <w:i/>
      <w:iCs/>
    </w:rPr>
  </w:style>
  <w:style w:type="paragraph" w:customStyle="1" w:styleId="WW-TtulodaTabela111">
    <w:name w:val="WW-Título da Tabela111"/>
    <w:basedOn w:val="WW-ContedodaTabela111"/>
    <w:rsid w:val="007E4CC4"/>
    <w:pPr>
      <w:jc w:val="center"/>
    </w:pPr>
    <w:rPr>
      <w:b/>
      <w:bCs/>
      <w:i/>
      <w:iCs/>
    </w:rPr>
  </w:style>
  <w:style w:type="paragraph" w:customStyle="1" w:styleId="WW-TtulodaTabela1111">
    <w:name w:val="WW-Título da Tabela1111"/>
    <w:basedOn w:val="WW-ContedodaTabela1111"/>
    <w:rsid w:val="007E4CC4"/>
    <w:pPr>
      <w:jc w:val="center"/>
    </w:pPr>
    <w:rPr>
      <w:b/>
      <w:bCs/>
      <w:i/>
      <w:iCs/>
    </w:rPr>
  </w:style>
  <w:style w:type="paragraph" w:customStyle="1" w:styleId="WW-TtulodaTabela11111">
    <w:name w:val="WW-Título da Tabela11111"/>
    <w:basedOn w:val="WW-ContedodaTabela11111"/>
    <w:rsid w:val="007E4CC4"/>
    <w:pPr>
      <w:jc w:val="center"/>
    </w:pPr>
    <w:rPr>
      <w:b/>
      <w:bCs/>
      <w:i/>
      <w:iCs/>
    </w:rPr>
  </w:style>
  <w:style w:type="paragraph" w:customStyle="1" w:styleId="WW-TtulodaTabela111111">
    <w:name w:val="WW-Título da Tabela111111"/>
    <w:basedOn w:val="WW-ContedodaTabela111111"/>
    <w:rsid w:val="007E4CC4"/>
    <w:pPr>
      <w:jc w:val="center"/>
    </w:pPr>
    <w:rPr>
      <w:b/>
      <w:bCs/>
      <w:i/>
      <w:iCs/>
    </w:rPr>
  </w:style>
  <w:style w:type="paragraph" w:customStyle="1" w:styleId="WW-TtulodaTabela1111111">
    <w:name w:val="WW-Título da Tabela1111111"/>
    <w:basedOn w:val="WW-ContedodaTabela1111111"/>
    <w:rsid w:val="007E4CC4"/>
    <w:pPr>
      <w:jc w:val="center"/>
    </w:pPr>
    <w:rPr>
      <w:b/>
      <w:bCs/>
      <w:i/>
      <w:iCs/>
    </w:rPr>
  </w:style>
  <w:style w:type="paragraph" w:customStyle="1" w:styleId="WW-TtulodaTabela11111111">
    <w:name w:val="WW-Título da Tabela11111111"/>
    <w:basedOn w:val="WW-ContedodaTabela11111111"/>
    <w:rsid w:val="007E4CC4"/>
    <w:pPr>
      <w:jc w:val="center"/>
    </w:pPr>
    <w:rPr>
      <w:b/>
      <w:bCs/>
      <w:i/>
      <w:iCs/>
    </w:rPr>
  </w:style>
  <w:style w:type="paragraph" w:customStyle="1" w:styleId="WW-TtulodaTabela111111111">
    <w:name w:val="WW-Título da Tabela111111111"/>
    <w:basedOn w:val="WW-ContedodaTabela111111111"/>
    <w:rsid w:val="007E4CC4"/>
    <w:pPr>
      <w:jc w:val="center"/>
    </w:pPr>
    <w:rPr>
      <w:b/>
      <w:bCs/>
      <w:i/>
      <w:iCs/>
    </w:rPr>
  </w:style>
  <w:style w:type="paragraph" w:customStyle="1" w:styleId="WW-TtulodaTabela1111111111">
    <w:name w:val="WW-Título da Tabela1111111111"/>
    <w:basedOn w:val="WW-ContedodaTabela1111111111"/>
    <w:rsid w:val="007E4CC4"/>
    <w:pPr>
      <w:jc w:val="center"/>
    </w:pPr>
    <w:rPr>
      <w:b/>
      <w:bCs/>
      <w:i/>
      <w:iCs/>
    </w:rPr>
  </w:style>
  <w:style w:type="paragraph" w:customStyle="1" w:styleId="WW-TtulodaTabela11111111111">
    <w:name w:val="WW-Título da Tabela11111111111"/>
    <w:basedOn w:val="WW-ContedodaTabela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">
    <w:name w:val="WW-Título da Tabela111111111111"/>
    <w:basedOn w:val="WW-ContedodaTabela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">
    <w:name w:val="WW-Título da Tabela1111111111111"/>
    <w:basedOn w:val="WW-ContedodaTabela1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1">
    <w:name w:val="WW-Título da Tabela11111111111111"/>
    <w:basedOn w:val="WW-ContedodaTabela11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11">
    <w:name w:val="WW-Título da Tabela111111111111111"/>
    <w:basedOn w:val="WW-ContedodaTabela111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111">
    <w:name w:val="WW-Título da Tabela1111111111111111"/>
    <w:basedOn w:val="WW-ContedodaTabela1111111111111111"/>
    <w:rsid w:val="007E4CC4"/>
    <w:pPr>
      <w:jc w:val="center"/>
    </w:pPr>
    <w:rPr>
      <w:b/>
      <w:bCs/>
      <w:i/>
      <w:iCs/>
    </w:rPr>
  </w:style>
  <w:style w:type="paragraph" w:customStyle="1" w:styleId="WW-Legenda1111111111111111">
    <w:name w:val="WW-Legenda111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styleId="Textodenotaderodap">
    <w:name w:val="footnote text"/>
    <w:basedOn w:val="Normal"/>
    <w:semiHidden/>
    <w:rsid w:val="007E4CC4"/>
    <w:pPr>
      <w:keepNext/>
      <w:keepLines/>
      <w:pBdr>
        <w:bottom w:val="single" w:sz="1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WW-ndice1111111111111111">
    <w:name w:val="WW-Índice1111111111111111"/>
    <w:basedOn w:val="Normal"/>
    <w:rsid w:val="007E4CC4"/>
    <w:pPr>
      <w:suppressLineNumbers/>
    </w:pPr>
    <w:rPr>
      <w:rFonts w:cs="Tahoma"/>
    </w:rPr>
  </w:style>
  <w:style w:type="paragraph" w:styleId="Sumrio1">
    <w:name w:val="toc 1"/>
    <w:basedOn w:val="Normal"/>
    <w:next w:val="Normal"/>
    <w:semiHidden/>
    <w:rsid w:val="007E4CC4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semiHidden/>
    <w:rsid w:val="007E4CC4"/>
    <w:pPr>
      <w:ind w:left="200"/>
    </w:pPr>
    <w:rPr>
      <w:smallCaps/>
    </w:rPr>
  </w:style>
  <w:style w:type="paragraph" w:styleId="Sumrio3">
    <w:name w:val="toc 3"/>
    <w:basedOn w:val="Normal"/>
    <w:next w:val="Normal"/>
    <w:semiHidden/>
    <w:rsid w:val="007E4CC4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rsid w:val="007E4CC4"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rsid w:val="007E4CC4"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rsid w:val="007E4CC4"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rsid w:val="007E4CC4"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rsid w:val="007E4CC4"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rsid w:val="007E4CC4"/>
    <w:pPr>
      <w:ind w:left="1600"/>
    </w:pPr>
    <w:rPr>
      <w:sz w:val="18"/>
      <w:szCs w:val="18"/>
    </w:rPr>
  </w:style>
  <w:style w:type="paragraph" w:customStyle="1" w:styleId="Paragraph2">
    <w:name w:val="Paragraph2"/>
    <w:basedOn w:val="Normal"/>
    <w:rsid w:val="007E4CC4"/>
    <w:pPr>
      <w:spacing w:before="80"/>
      <w:ind w:left="720"/>
      <w:jc w:val="both"/>
    </w:pPr>
    <w:rPr>
      <w:color w:val="000000"/>
      <w:lang w:val="en-AU"/>
    </w:rPr>
  </w:style>
  <w:style w:type="paragraph" w:customStyle="1" w:styleId="WW-Recuonormal">
    <w:name w:val="WW-Recuo normal"/>
    <w:basedOn w:val="Normal"/>
    <w:rsid w:val="007E4CC4"/>
    <w:pPr>
      <w:ind w:left="900" w:hanging="900"/>
    </w:pPr>
  </w:style>
  <w:style w:type="paragraph" w:customStyle="1" w:styleId="Bullet1">
    <w:name w:val="Bullet1"/>
    <w:basedOn w:val="Normal"/>
    <w:rsid w:val="007E4CC4"/>
    <w:pPr>
      <w:ind w:left="720" w:hanging="432"/>
    </w:pPr>
  </w:style>
  <w:style w:type="paragraph" w:customStyle="1" w:styleId="Bullet2">
    <w:name w:val="Bullet2"/>
    <w:basedOn w:val="Normal"/>
    <w:rsid w:val="007E4CC4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7E4CC4"/>
    <w:pPr>
      <w:keepLines/>
      <w:spacing w:after="120"/>
    </w:pPr>
  </w:style>
  <w:style w:type="paragraph" w:customStyle="1" w:styleId="WW-Estruturadodocumento">
    <w:name w:val="WW-Estrutura do documento"/>
    <w:basedOn w:val="Normal"/>
    <w:rsid w:val="007E4CC4"/>
    <w:pPr>
      <w:shd w:val="clear" w:color="auto" w:fill="000080"/>
    </w:pPr>
    <w:rPr>
      <w:rFonts w:ascii="Tahoma" w:hAnsi="Tahoma"/>
    </w:rPr>
  </w:style>
  <w:style w:type="paragraph" w:customStyle="1" w:styleId="MainTitle">
    <w:name w:val="Main Title"/>
    <w:basedOn w:val="Normal"/>
    <w:rsid w:val="007E4CC4"/>
    <w:pPr>
      <w:spacing w:before="480" w:after="60" w:line="100" w:lineRule="atLeast"/>
      <w:jc w:val="center"/>
    </w:pPr>
    <w:rPr>
      <w:rFonts w:ascii="Arial" w:hAnsi="Arial"/>
      <w:b/>
      <w:kern w:val="1"/>
      <w:sz w:val="32"/>
    </w:rPr>
  </w:style>
  <w:style w:type="paragraph" w:customStyle="1" w:styleId="Paragraph1">
    <w:name w:val="Paragraph1"/>
    <w:basedOn w:val="Normal"/>
    <w:rsid w:val="007E4CC4"/>
    <w:pPr>
      <w:spacing w:before="80" w:line="100" w:lineRule="atLeast"/>
      <w:jc w:val="both"/>
    </w:pPr>
  </w:style>
  <w:style w:type="paragraph" w:customStyle="1" w:styleId="Paragraph3">
    <w:name w:val="Paragraph3"/>
    <w:basedOn w:val="Normal"/>
    <w:rsid w:val="007E4CC4"/>
    <w:pPr>
      <w:spacing w:before="80" w:line="100" w:lineRule="atLeast"/>
      <w:ind w:left="1530"/>
      <w:jc w:val="both"/>
    </w:pPr>
  </w:style>
  <w:style w:type="paragraph" w:customStyle="1" w:styleId="Paragraph4">
    <w:name w:val="Paragraph4"/>
    <w:basedOn w:val="Normal"/>
    <w:rsid w:val="007E4CC4"/>
    <w:pPr>
      <w:spacing w:before="80" w:line="100" w:lineRule="atLeast"/>
      <w:ind w:left="2250"/>
      <w:jc w:val="both"/>
    </w:pPr>
  </w:style>
  <w:style w:type="paragraph" w:customStyle="1" w:styleId="WW-Corpodetexto2">
    <w:name w:val="WW-Corpo de texto 2"/>
    <w:basedOn w:val="Normal"/>
    <w:rsid w:val="007E4CC4"/>
    <w:rPr>
      <w:i/>
      <w:color w:val="0000FF"/>
    </w:rPr>
  </w:style>
  <w:style w:type="paragraph" w:customStyle="1" w:styleId="Body">
    <w:name w:val="Body"/>
    <w:basedOn w:val="Normal"/>
    <w:rsid w:val="007E4CC4"/>
    <w:pPr>
      <w:widowControl/>
      <w:spacing w:before="120" w:line="100" w:lineRule="atLeast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E4CC4"/>
    <w:pPr>
      <w:widowControl/>
      <w:tabs>
        <w:tab w:val="left" w:pos="720"/>
      </w:tabs>
      <w:spacing w:before="120" w:line="100" w:lineRule="atLeast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7E4CC4"/>
    <w:pPr>
      <w:spacing w:after="120"/>
      <w:ind w:left="720"/>
    </w:pPr>
    <w:rPr>
      <w:i/>
      <w:color w:val="0000FF"/>
    </w:rPr>
  </w:style>
  <w:style w:type="paragraph" w:customStyle="1" w:styleId="WW-Commarcadores">
    <w:name w:val="WW-Com marcadores"/>
    <w:basedOn w:val="Normal"/>
    <w:rsid w:val="007E4CC4"/>
    <w:pPr>
      <w:widowControl/>
      <w:spacing w:before="60" w:after="60" w:line="100" w:lineRule="atLeast"/>
      <w:jc w:val="both"/>
    </w:pPr>
    <w:rPr>
      <w:sz w:val="24"/>
      <w:lang w:val="pt-BR"/>
    </w:rPr>
  </w:style>
  <w:style w:type="paragraph" w:customStyle="1" w:styleId="Livre">
    <w:name w:val="Livre"/>
    <w:rsid w:val="007E4CC4"/>
    <w:pPr>
      <w:suppressAutoHyphens/>
    </w:pPr>
    <w:rPr>
      <w:lang w:eastAsia="ar-SA"/>
    </w:rPr>
  </w:style>
  <w:style w:type="paragraph" w:customStyle="1" w:styleId="Interface1">
    <w:name w:val="Interface 1"/>
    <w:basedOn w:val="Corpodetexto"/>
    <w:rsid w:val="007E4CC4"/>
    <w:pPr>
      <w:widowControl/>
      <w:spacing w:before="80" w:after="0" w:line="100" w:lineRule="atLeast"/>
      <w:ind w:left="0"/>
      <w:jc w:val="center"/>
    </w:pPr>
    <w:rPr>
      <w:rFonts w:ascii="Arial" w:hAnsi="Arial"/>
      <w:b/>
      <w:bCs/>
      <w:lang w:val="pt-BR"/>
    </w:rPr>
  </w:style>
  <w:style w:type="paragraph" w:customStyle="1" w:styleId="instrucaodepreenchimento">
    <w:name w:val="instrucao de preenchimento"/>
    <w:basedOn w:val="Normal"/>
    <w:next w:val="Normal"/>
    <w:rsid w:val="007E4CC4"/>
    <w:pPr>
      <w:widowControl/>
      <w:spacing w:before="60" w:after="60" w:line="100" w:lineRule="atLeast"/>
      <w:jc w:val="both"/>
    </w:pPr>
    <w:rPr>
      <w:i/>
      <w:color w:val="0000FF"/>
      <w:sz w:val="24"/>
      <w:lang w:val="pt-BR"/>
    </w:rPr>
  </w:style>
  <w:style w:type="paragraph" w:customStyle="1" w:styleId="WW-Numerada">
    <w:name w:val="WW-Numerada"/>
    <w:basedOn w:val="Normal"/>
    <w:rsid w:val="007E4CC4"/>
    <w:pPr>
      <w:widowControl/>
      <w:spacing w:before="60" w:after="60" w:line="100" w:lineRule="atLeast"/>
      <w:jc w:val="both"/>
    </w:pPr>
    <w:rPr>
      <w:sz w:val="24"/>
      <w:lang w:val="pt-BR"/>
    </w:rPr>
  </w:style>
  <w:style w:type="paragraph" w:customStyle="1" w:styleId="TableContents">
    <w:name w:val="Table Contents"/>
    <w:basedOn w:val="Corpodetexto"/>
    <w:rsid w:val="007E4CC4"/>
    <w:pPr>
      <w:suppressLineNumbers/>
    </w:pPr>
  </w:style>
  <w:style w:type="paragraph" w:customStyle="1" w:styleId="TableHeading">
    <w:name w:val="Table Heading"/>
    <w:basedOn w:val="TableContents"/>
    <w:rsid w:val="007E4CC4"/>
    <w:pPr>
      <w:jc w:val="center"/>
    </w:pPr>
    <w:rPr>
      <w:b/>
      <w:bCs/>
      <w:i/>
      <w:iCs/>
    </w:rPr>
  </w:style>
  <w:style w:type="paragraph" w:customStyle="1" w:styleId="Contedodatabela0">
    <w:name w:val="Conteúdo da tabela"/>
    <w:basedOn w:val="Normal"/>
    <w:rsid w:val="007E4CC4"/>
    <w:pPr>
      <w:suppressLineNumbers/>
    </w:pPr>
  </w:style>
  <w:style w:type="paragraph" w:customStyle="1" w:styleId="Ttulodatabela0">
    <w:name w:val="Título da tabela"/>
    <w:basedOn w:val="Contedodatabela0"/>
    <w:rsid w:val="007E4CC4"/>
    <w:pPr>
      <w:jc w:val="center"/>
    </w:pPr>
    <w:rPr>
      <w:b/>
      <w:bCs/>
      <w:i/>
      <w:iCs/>
    </w:rPr>
  </w:style>
  <w:style w:type="paragraph" w:customStyle="1" w:styleId="Contedo10">
    <w:name w:val="Conteúdo 10"/>
    <w:basedOn w:val="ndice"/>
    <w:rsid w:val="007E4CC4"/>
    <w:pPr>
      <w:tabs>
        <w:tab w:val="right" w:leader="dot" w:pos="9637"/>
      </w:tabs>
      <w:ind w:left="2547"/>
    </w:pPr>
  </w:style>
  <w:style w:type="paragraph" w:customStyle="1" w:styleId="Corpodetexto31">
    <w:name w:val="Corpo de texto 31"/>
    <w:basedOn w:val="Normal"/>
    <w:rsid w:val="007E4CC4"/>
    <w:pPr>
      <w:widowControl/>
      <w:spacing w:line="360" w:lineRule="auto"/>
      <w:jc w:val="both"/>
    </w:pPr>
    <w:rPr>
      <w:rFonts w:ascii="Arial" w:hAnsi="Arial" w:cs="Arial"/>
      <w:sz w:val="18"/>
      <w:szCs w:val="18"/>
      <w:lang w:val="pt-BR"/>
    </w:rPr>
  </w:style>
  <w:style w:type="paragraph" w:customStyle="1" w:styleId="Ttulo100">
    <w:name w:val="Título 10"/>
    <w:basedOn w:val="Ttulo10"/>
    <w:next w:val="Corpodetexto"/>
    <w:rsid w:val="007E4CC4"/>
    <w:pPr>
      <w:tabs>
        <w:tab w:val="num" w:pos="0"/>
      </w:tabs>
      <w:outlineLvl w:val="8"/>
    </w:pPr>
    <w:rPr>
      <w:bCs/>
      <w:sz w:val="21"/>
      <w:szCs w:val="21"/>
    </w:rPr>
  </w:style>
  <w:style w:type="character" w:styleId="Refdecomentrio">
    <w:name w:val="annotation reference"/>
    <w:semiHidden/>
    <w:rsid w:val="00B008DF"/>
    <w:rPr>
      <w:sz w:val="16"/>
      <w:szCs w:val="16"/>
    </w:rPr>
  </w:style>
  <w:style w:type="paragraph" w:styleId="Textodecomentrio">
    <w:name w:val="annotation text"/>
    <w:basedOn w:val="Normal"/>
    <w:semiHidden/>
    <w:rsid w:val="00B008DF"/>
  </w:style>
  <w:style w:type="paragraph" w:styleId="Assuntodocomentrio">
    <w:name w:val="annotation subject"/>
    <w:basedOn w:val="Textodecomentrio"/>
    <w:next w:val="Textodecomentrio"/>
    <w:semiHidden/>
    <w:rsid w:val="00B008DF"/>
    <w:rPr>
      <w:b/>
      <w:bCs/>
    </w:rPr>
  </w:style>
  <w:style w:type="paragraph" w:styleId="Textodebalo">
    <w:name w:val="Balloon Text"/>
    <w:basedOn w:val="Normal"/>
    <w:semiHidden/>
    <w:rsid w:val="00B008D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A6B88"/>
    <w:pPr>
      <w:widowControl w:val="0"/>
      <w:suppressAutoHyphens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xmsobodytext">
    <w:name w:val="ecxmsobodytext"/>
    <w:basedOn w:val="Normal"/>
    <w:rsid w:val="00D94B5F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paragraph" w:customStyle="1" w:styleId="ecxmsonormal">
    <w:name w:val="ecxmsonormal"/>
    <w:basedOn w:val="Normal"/>
    <w:rsid w:val="00D94B5F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DFD29-0E2F-450C-AC04-947F88BAC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fucapi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Amarilia Nogueira</dc:creator>
  <cp:lastModifiedBy>Jaidson</cp:lastModifiedBy>
  <cp:revision>7</cp:revision>
  <cp:lastPrinted>2006-07-13T18:00:00Z</cp:lastPrinted>
  <dcterms:created xsi:type="dcterms:W3CDTF">2013-05-04T00:15:00Z</dcterms:created>
  <dcterms:modified xsi:type="dcterms:W3CDTF">2013-05-04T00:44:00Z</dcterms:modified>
</cp:coreProperties>
</file>